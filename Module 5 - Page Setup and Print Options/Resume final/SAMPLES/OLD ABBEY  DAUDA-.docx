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B409F" w14:textId="77777777" w:rsidR="00084E7E" w:rsidRPr="009745F4" w:rsidRDefault="00000000">
      <w:pPr>
        <w:rPr>
          <w:rFonts w:ascii="Times New Roman" w:eastAsia="Times New Roman" w:hAnsi="Times New Roman" w:cs="Times New Roman"/>
          <w:sz w:val="36"/>
          <w:szCs w:val="36"/>
        </w:rPr>
      </w:pPr>
      <w:r w:rsidRPr="009745F4">
        <w:rPr>
          <w:rFonts w:ascii="Times New Roman" w:eastAsia="Times New Roman" w:hAnsi="Times New Roman" w:cs="Times New Roman"/>
          <w:b/>
          <w:sz w:val="20"/>
          <w:szCs w:val="20"/>
        </w:rPr>
        <w:t xml:space="preserve">                                                                     </w:t>
      </w:r>
      <w:r w:rsidRPr="009745F4">
        <w:rPr>
          <w:rFonts w:ascii="Times New Roman" w:eastAsia="Times New Roman" w:hAnsi="Times New Roman" w:cs="Times New Roman"/>
          <w:b/>
          <w:sz w:val="36"/>
          <w:szCs w:val="36"/>
        </w:rPr>
        <w:t>Abbey Dauda </w:t>
      </w:r>
    </w:p>
    <w:p w14:paraId="413B11DE" w14:textId="77777777" w:rsidR="00084E7E" w:rsidRPr="009745F4" w:rsidRDefault="00000000">
      <w:pPr>
        <w:rPr>
          <w:rFonts w:ascii="Times New Roman" w:eastAsia="Times New Roman" w:hAnsi="Times New Roman" w:cs="Times New Roman"/>
          <w:b/>
          <w:sz w:val="20"/>
          <w:szCs w:val="20"/>
        </w:rPr>
      </w:pPr>
      <w:r w:rsidRPr="009745F4">
        <w:rPr>
          <w:rFonts w:ascii="Times New Roman" w:eastAsia="Times New Roman" w:hAnsi="Times New Roman" w:cs="Times New Roman"/>
          <w:sz w:val="20"/>
          <w:szCs w:val="20"/>
        </w:rPr>
        <w:t xml:space="preserve">                                        </w:t>
      </w:r>
      <w:r w:rsidRPr="009745F4">
        <w:rPr>
          <w:rFonts w:ascii="Times New Roman" w:eastAsia="Times New Roman" w:hAnsi="Times New Roman" w:cs="Times New Roman"/>
          <w:b/>
          <w:sz w:val="20"/>
          <w:szCs w:val="20"/>
        </w:rPr>
        <w:t xml:space="preserve">                      Upper Marlboro, Maryland 20774 </w:t>
      </w:r>
    </w:p>
    <w:p w14:paraId="12294007" w14:textId="77777777" w:rsidR="00084E7E" w:rsidRPr="009745F4" w:rsidRDefault="00000000">
      <w:pPr>
        <w:shd w:val="clear" w:color="auto" w:fill="FFFFFF"/>
        <w:rPr>
          <w:rFonts w:ascii="Times New Roman" w:eastAsia="Times New Roman" w:hAnsi="Times New Roman" w:cs="Times New Roman"/>
          <w:sz w:val="20"/>
          <w:szCs w:val="20"/>
        </w:rPr>
      </w:pPr>
      <w:r w:rsidRPr="009745F4">
        <w:rPr>
          <w:rFonts w:ascii="Times New Roman" w:eastAsia="Times New Roman" w:hAnsi="Times New Roman" w:cs="Times New Roman"/>
          <w:sz w:val="20"/>
          <w:szCs w:val="20"/>
        </w:rPr>
        <w:t xml:space="preserve">                           240-470-6852| abbeydauda20@gmail.com| </w:t>
      </w:r>
      <w:hyperlink r:id="rId8">
        <w:r w:rsidRPr="009745F4">
          <w:rPr>
            <w:rFonts w:ascii="Times New Roman" w:eastAsia="Times New Roman" w:hAnsi="Times New Roman" w:cs="Times New Roman"/>
            <w:color w:val="0000FF"/>
            <w:sz w:val="20"/>
            <w:szCs w:val="20"/>
            <w:highlight w:val="white"/>
            <w:u w:val="single"/>
          </w:rPr>
          <w:t>linkedin.com/in/</w:t>
        </w:r>
        <w:proofErr w:type="spellStart"/>
        <w:r w:rsidRPr="009745F4">
          <w:rPr>
            <w:rFonts w:ascii="Times New Roman" w:eastAsia="Times New Roman" w:hAnsi="Times New Roman" w:cs="Times New Roman"/>
            <w:color w:val="0000FF"/>
            <w:sz w:val="20"/>
            <w:szCs w:val="20"/>
            <w:highlight w:val="white"/>
            <w:u w:val="single"/>
          </w:rPr>
          <w:t>abbeydauda</w:t>
        </w:r>
        <w:proofErr w:type="spellEnd"/>
      </w:hyperlink>
      <w:r w:rsidRPr="009745F4">
        <w:rPr>
          <w:rFonts w:ascii="Times New Roman" w:eastAsia="Times New Roman" w:hAnsi="Times New Roman" w:cs="Times New Roman"/>
          <w:sz w:val="20"/>
          <w:szCs w:val="20"/>
        </w:rPr>
        <w:t xml:space="preserve"> </w:t>
      </w:r>
    </w:p>
    <w:p w14:paraId="5389FFDE" w14:textId="77777777" w:rsidR="00084E7E" w:rsidRPr="009745F4" w:rsidRDefault="00084E7E">
      <w:pPr>
        <w:pBdr>
          <w:bottom w:val="single" w:sz="4" w:space="1" w:color="000000"/>
        </w:pBdr>
        <w:rPr>
          <w:rFonts w:ascii="Times New Roman" w:eastAsia="Times New Roman" w:hAnsi="Times New Roman" w:cs="Times New Roman"/>
          <w:sz w:val="20"/>
          <w:szCs w:val="20"/>
        </w:rPr>
      </w:pPr>
    </w:p>
    <w:p w14:paraId="7029D1BF" w14:textId="77777777" w:rsidR="00084E7E" w:rsidRPr="009745F4" w:rsidRDefault="00084E7E">
      <w:pPr>
        <w:rPr>
          <w:rFonts w:ascii="Times New Roman" w:eastAsia="Times New Roman" w:hAnsi="Times New Roman" w:cs="Times New Roman"/>
          <w:sz w:val="20"/>
          <w:szCs w:val="20"/>
        </w:rPr>
      </w:pPr>
    </w:p>
    <w:p w14:paraId="0F606E06" w14:textId="08817F7E" w:rsidR="00084E7E" w:rsidRPr="009745F4" w:rsidRDefault="00000000">
      <w:pPr>
        <w:spacing w:line="276" w:lineRule="auto"/>
        <w:jc w:val="both"/>
        <w:rPr>
          <w:rFonts w:ascii="Times New Roman" w:eastAsia="Times New Roman" w:hAnsi="Times New Roman" w:cs="Times New Roman"/>
          <w:sz w:val="20"/>
          <w:szCs w:val="20"/>
        </w:rPr>
      </w:pPr>
      <w:r w:rsidRPr="009745F4">
        <w:rPr>
          <w:rFonts w:ascii="Times New Roman" w:eastAsia="Times New Roman" w:hAnsi="Times New Roman" w:cs="Times New Roman"/>
          <w:sz w:val="20"/>
          <w:szCs w:val="20"/>
        </w:rPr>
        <w:t>Experienced System Business Analyst, and Certified Scrum Master with an extensive understanding of Agile practices and Lean product development during the full SDLC. High level of leadership ability in promoting cross-functionality, team self-organization</w:t>
      </w:r>
      <w:r w:rsidR="00ED66AA">
        <w:rPr>
          <w:rFonts w:ascii="Times New Roman" w:eastAsia="Times New Roman" w:hAnsi="Times New Roman" w:cs="Times New Roman"/>
          <w:sz w:val="20"/>
          <w:szCs w:val="20"/>
        </w:rPr>
        <w:t xml:space="preserve"> and </w:t>
      </w:r>
      <w:r w:rsidRPr="009745F4">
        <w:rPr>
          <w:rFonts w:ascii="Times New Roman" w:eastAsia="Times New Roman" w:hAnsi="Times New Roman" w:cs="Times New Roman"/>
          <w:sz w:val="20"/>
          <w:szCs w:val="20"/>
        </w:rPr>
        <w:t xml:space="preserve">communication. </w:t>
      </w:r>
    </w:p>
    <w:p w14:paraId="0169835F" w14:textId="320F7C7C" w:rsidR="00084E7E" w:rsidRPr="009745F4" w:rsidRDefault="00000000">
      <w:pPr>
        <w:spacing w:line="276" w:lineRule="auto"/>
        <w:jc w:val="both"/>
        <w:rPr>
          <w:rFonts w:ascii="Times New Roman" w:eastAsia="Times New Roman" w:hAnsi="Times New Roman" w:cs="Times New Roman"/>
          <w:sz w:val="20"/>
          <w:szCs w:val="20"/>
        </w:rPr>
      </w:pPr>
      <w:r w:rsidRPr="009745F4">
        <w:rPr>
          <w:rFonts w:ascii="Times New Roman" w:eastAsia="Times New Roman" w:hAnsi="Times New Roman" w:cs="Times New Roman"/>
          <w:sz w:val="20"/>
          <w:szCs w:val="20"/>
        </w:rPr>
        <w:t>Outstanding communication skills working with product owner</w:t>
      </w:r>
      <w:r w:rsidR="00ED66AA">
        <w:rPr>
          <w:rFonts w:ascii="Times New Roman" w:eastAsia="Times New Roman" w:hAnsi="Times New Roman" w:cs="Times New Roman"/>
          <w:sz w:val="20"/>
          <w:szCs w:val="20"/>
        </w:rPr>
        <w:t xml:space="preserve"> and major </w:t>
      </w:r>
      <w:r w:rsidRPr="009745F4">
        <w:rPr>
          <w:rFonts w:ascii="Times New Roman" w:eastAsia="Times New Roman" w:hAnsi="Times New Roman" w:cs="Times New Roman"/>
          <w:sz w:val="20"/>
          <w:szCs w:val="20"/>
        </w:rPr>
        <w:t>stakeholders leading to team laser focus on strategic business goals, better risk management, higher quality software delivery, and more efficient processes for continuous improvements.</w:t>
      </w:r>
      <w:r w:rsidRPr="009745F4">
        <w:rPr>
          <w:rFonts w:ascii="Times New Roman" w:eastAsia="Times New Roman" w:hAnsi="Times New Roman" w:cs="Times New Roman"/>
          <w:strike/>
          <w:color w:val="C00000"/>
          <w:sz w:val="20"/>
          <w:szCs w:val="20"/>
        </w:rPr>
        <w:t xml:space="preserve">                           </w:t>
      </w:r>
    </w:p>
    <w:p w14:paraId="47E186EA" w14:textId="77777777" w:rsidR="00084E7E" w:rsidRPr="009745F4" w:rsidRDefault="00000000">
      <w:pPr>
        <w:rPr>
          <w:rFonts w:ascii="Times New Roman" w:eastAsia="Times New Roman" w:hAnsi="Times New Roman" w:cs="Times New Roman"/>
          <w:color w:val="000000"/>
          <w:sz w:val="20"/>
          <w:szCs w:val="20"/>
        </w:rPr>
      </w:pPr>
      <w:r>
        <w:rPr>
          <w:rFonts w:ascii="Times New Roman" w:hAnsi="Times New Roman" w:cs="Times New Roman"/>
        </w:rPr>
        <w:pict w14:anchorId="033CDE2C">
          <v:rect id="_x0000_i1025" style="width:0;height:1.5pt" o:hralign="center" o:hrstd="t" o:hr="t" fillcolor="#a0a0a0" stroked="f"/>
        </w:pict>
      </w:r>
      <w:r w:rsidRPr="009745F4">
        <w:rPr>
          <w:rFonts w:ascii="Times New Roman" w:eastAsia="Times New Roman" w:hAnsi="Times New Roman" w:cs="Times New Roman"/>
          <w:b/>
          <w:smallCaps/>
          <w:color w:val="000000"/>
          <w:sz w:val="20"/>
          <w:szCs w:val="20"/>
          <w:highlight w:val="white"/>
        </w:rPr>
        <w:t xml:space="preserve">Skills and tools   </w:t>
      </w:r>
    </w:p>
    <w:tbl>
      <w:tblPr>
        <w:tblStyle w:val="a"/>
        <w:tblW w:w="1008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3060"/>
        <w:gridCol w:w="2610"/>
      </w:tblGrid>
      <w:tr w:rsidR="00084E7E" w:rsidRPr="009745F4" w14:paraId="70251F53" w14:textId="77777777" w:rsidTr="00115404">
        <w:trPr>
          <w:trHeight w:val="2933"/>
        </w:trPr>
        <w:tc>
          <w:tcPr>
            <w:tcW w:w="4410" w:type="dxa"/>
          </w:tcPr>
          <w:p w14:paraId="320189B7" w14:textId="77777777" w:rsidR="00084E7E" w:rsidRPr="009745F4" w:rsidRDefault="00000000">
            <w:pPr>
              <w:numPr>
                <w:ilvl w:val="0"/>
                <w:numId w:val="1"/>
              </w:numPr>
              <w:pBdr>
                <w:top w:val="nil"/>
                <w:left w:val="nil"/>
                <w:bottom w:val="nil"/>
                <w:right w:val="nil"/>
                <w:between w:val="nil"/>
              </w:pBdr>
              <w:spacing w:before="100"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Business Process Improvement</w:t>
            </w:r>
          </w:p>
          <w:p w14:paraId="000CF419" w14:textId="77777777"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Business Requirements Documentation</w:t>
            </w:r>
          </w:p>
          <w:p w14:paraId="0BFD028E" w14:textId="77777777"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Meeting Facilitation</w:t>
            </w:r>
          </w:p>
          <w:p w14:paraId="0457C028" w14:textId="77777777"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User acceptance testing</w:t>
            </w:r>
          </w:p>
          <w:p w14:paraId="290F9EB0" w14:textId="4C1E7091" w:rsidR="00084E7E" w:rsidRPr="009A3E9A" w:rsidRDefault="00000000" w:rsidP="009A3E9A">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Project Documentation</w:t>
            </w:r>
            <w:r w:rsidR="009A3E9A">
              <w:rPr>
                <w:rFonts w:ascii="Times New Roman" w:eastAsia="Times New Roman" w:hAnsi="Times New Roman" w:cs="Times New Roman"/>
                <w:color w:val="000000"/>
                <w:sz w:val="20"/>
                <w:szCs w:val="20"/>
              </w:rPr>
              <w:t>/Management</w:t>
            </w:r>
          </w:p>
          <w:p w14:paraId="5747857A" w14:textId="77777777"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Google Suite</w:t>
            </w:r>
          </w:p>
          <w:p w14:paraId="6DD8745B" w14:textId="77777777"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Change Management</w:t>
            </w:r>
          </w:p>
          <w:p w14:paraId="23F4BB80" w14:textId="77777777"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Stakeholders Management.</w:t>
            </w:r>
          </w:p>
          <w:p w14:paraId="7EC9DB76" w14:textId="77777777"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Agile Methodology</w:t>
            </w:r>
          </w:p>
          <w:p w14:paraId="1A203807" w14:textId="77777777" w:rsidR="00115404" w:rsidRPr="009745F4" w:rsidRDefault="00115404" w:rsidP="00115404">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SharePoint</w:t>
            </w:r>
          </w:p>
          <w:p w14:paraId="20F54664" w14:textId="77777777" w:rsidR="00084E7E" w:rsidRPr="009745F4" w:rsidRDefault="00084E7E">
            <w:pPr>
              <w:rPr>
                <w:rFonts w:ascii="Times New Roman" w:eastAsia="Times New Roman" w:hAnsi="Times New Roman" w:cs="Times New Roman"/>
                <w:sz w:val="20"/>
                <w:szCs w:val="20"/>
              </w:rPr>
            </w:pPr>
          </w:p>
        </w:tc>
        <w:tc>
          <w:tcPr>
            <w:tcW w:w="3060" w:type="dxa"/>
          </w:tcPr>
          <w:p w14:paraId="7C9A1C01" w14:textId="77777777" w:rsidR="00084E7E" w:rsidRPr="009745F4" w:rsidRDefault="00000000">
            <w:pPr>
              <w:numPr>
                <w:ilvl w:val="0"/>
                <w:numId w:val="1"/>
              </w:numPr>
              <w:pBdr>
                <w:top w:val="nil"/>
                <w:left w:val="nil"/>
                <w:bottom w:val="nil"/>
                <w:right w:val="nil"/>
                <w:between w:val="nil"/>
              </w:pBdr>
              <w:spacing w:before="100"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SDLC</w:t>
            </w:r>
          </w:p>
          <w:p w14:paraId="3F313C9D" w14:textId="77777777"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Atlassian (JIRA,</w:t>
            </w:r>
          </w:p>
          <w:p w14:paraId="5EEF1C63" w14:textId="77777777"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Confluence)</w:t>
            </w:r>
          </w:p>
          <w:p w14:paraId="1620FB80" w14:textId="77777777"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Microsoft Office</w:t>
            </w:r>
          </w:p>
          <w:p w14:paraId="0A5D28CE" w14:textId="77777777"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 xml:space="preserve">Snagit </w:t>
            </w:r>
          </w:p>
          <w:p w14:paraId="366CFC65" w14:textId="03658C38" w:rsidR="00084E7E" w:rsidRPr="0052261B" w:rsidRDefault="004C43FC" w:rsidP="0052261B">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MS Visio/</w:t>
            </w:r>
            <w:proofErr w:type="spellStart"/>
            <w:r>
              <w:rPr>
                <w:rFonts w:ascii="Times New Roman" w:eastAsia="Times New Roman" w:hAnsi="Times New Roman" w:cs="Times New Roman"/>
                <w:color w:val="000000"/>
                <w:sz w:val="20"/>
                <w:szCs w:val="20"/>
              </w:rPr>
              <w:t>Lucidchart</w:t>
            </w:r>
            <w:proofErr w:type="spellEnd"/>
          </w:p>
          <w:p w14:paraId="0E1B80F7" w14:textId="77777777"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UML</w:t>
            </w:r>
          </w:p>
          <w:p w14:paraId="502F4824" w14:textId="77777777"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Google Suite</w:t>
            </w:r>
          </w:p>
          <w:p w14:paraId="1C8896DA" w14:textId="5C57E162" w:rsidR="0038002B" w:rsidRPr="009745F4" w:rsidRDefault="0038002B">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Docker</w:t>
            </w:r>
          </w:p>
          <w:p w14:paraId="3A5D81C7" w14:textId="7C490102" w:rsidR="00084E7E" w:rsidRPr="009745F4" w:rsidRDefault="0038002B" w:rsidP="0038002B">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Linux</w:t>
            </w:r>
          </w:p>
        </w:tc>
        <w:tc>
          <w:tcPr>
            <w:tcW w:w="2610" w:type="dxa"/>
          </w:tcPr>
          <w:p w14:paraId="2C0DA6A7" w14:textId="5AF1DF53" w:rsidR="006B3A3D" w:rsidRPr="006B3A3D" w:rsidRDefault="006B3A3D" w:rsidP="006B3A3D">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6B3A3D">
              <w:rPr>
                <w:rFonts w:ascii="Times New Roman" w:eastAsia="Times New Roman" w:hAnsi="Times New Roman" w:cs="Times New Roman"/>
                <w:color w:val="000000"/>
                <w:sz w:val="20"/>
                <w:szCs w:val="20"/>
              </w:rPr>
              <w:t>AWS</w:t>
            </w:r>
          </w:p>
          <w:p w14:paraId="4B17489E" w14:textId="754F5AFC" w:rsidR="006B3A3D" w:rsidRDefault="006B3A3D" w:rsidP="006B3A3D">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CICD</w:t>
            </w:r>
          </w:p>
          <w:p w14:paraId="0DAA770E" w14:textId="76B95881" w:rsidR="00806CFD" w:rsidRPr="006B3A3D" w:rsidRDefault="00806CFD" w:rsidP="006B3A3D">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SQL</w:t>
            </w:r>
          </w:p>
          <w:p w14:paraId="6934D55C" w14:textId="77777777" w:rsidR="00084E7E" w:rsidRPr="009745F4" w:rsidRDefault="00084E7E">
            <w:pPr>
              <w:pBdr>
                <w:top w:val="nil"/>
                <w:left w:val="nil"/>
                <w:bottom w:val="nil"/>
                <w:right w:val="nil"/>
                <w:between w:val="nil"/>
              </w:pBdr>
              <w:spacing w:line="276" w:lineRule="auto"/>
              <w:ind w:left="360"/>
              <w:jc w:val="both"/>
              <w:rPr>
                <w:rFonts w:ascii="Times New Roman" w:eastAsia="Times New Roman" w:hAnsi="Times New Roman" w:cs="Times New Roman"/>
                <w:color w:val="000000"/>
                <w:sz w:val="20"/>
                <w:szCs w:val="20"/>
              </w:rPr>
            </w:pPr>
          </w:p>
          <w:p w14:paraId="2AEA0DEE" w14:textId="77777777" w:rsidR="00084E7E" w:rsidRPr="009745F4" w:rsidRDefault="00084E7E">
            <w:pPr>
              <w:rPr>
                <w:rFonts w:ascii="Times New Roman" w:eastAsia="Times New Roman" w:hAnsi="Times New Roman" w:cs="Times New Roman"/>
                <w:sz w:val="20"/>
                <w:szCs w:val="20"/>
              </w:rPr>
            </w:pPr>
          </w:p>
        </w:tc>
      </w:tr>
    </w:tbl>
    <w:p w14:paraId="5B2FB860" w14:textId="77777777" w:rsidR="00084E7E" w:rsidRPr="009745F4" w:rsidRDefault="00084E7E">
      <w:pPr>
        <w:rPr>
          <w:rFonts w:ascii="Times New Roman" w:eastAsia="Times New Roman" w:hAnsi="Times New Roman" w:cs="Times New Roman"/>
          <w:b/>
          <w:sz w:val="20"/>
          <w:szCs w:val="20"/>
        </w:rPr>
      </w:pPr>
    </w:p>
    <w:p w14:paraId="50C11337" w14:textId="77777777" w:rsidR="00084E7E" w:rsidRPr="009745F4" w:rsidRDefault="00000000">
      <w:pPr>
        <w:rPr>
          <w:rFonts w:ascii="Times New Roman" w:eastAsia="Times New Roman" w:hAnsi="Times New Roman" w:cs="Times New Roman"/>
          <w:b/>
          <w:sz w:val="20"/>
          <w:szCs w:val="20"/>
        </w:rPr>
      </w:pPr>
      <w:r w:rsidRPr="009745F4">
        <w:rPr>
          <w:rFonts w:ascii="Times New Roman" w:eastAsia="Times New Roman" w:hAnsi="Times New Roman" w:cs="Times New Roman"/>
          <w:b/>
          <w:sz w:val="20"/>
          <w:szCs w:val="20"/>
        </w:rPr>
        <w:t>PROFESSIONAL EXPERIENCE</w:t>
      </w:r>
    </w:p>
    <w:p w14:paraId="1A0B04BE" w14:textId="77777777" w:rsidR="00084E7E" w:rsidRPr="009745F4" w:rsidRDefault="00084E7E">
      <w:pPr>
        <w:rPr>
          <w:rFonts w:ascii="Times New Roman" w:eastAsia="Times New Roman" w:hAnsi="Times New Roman" w:cs="Times New Roman"/>
          <w:b/>
          <w:sz w:val="20"/>
          <w:szCs w:val="20"/>
        </w:rPr>
      </w:pPr>
    </w:p>
    <w:tbl>
      <w:tblPr>
        <w:tblStyle w:val="a0"/>
        <w:tblW w:w="10138"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0"/>
        <w:gridCol w:w="4958"/>
      </w:tblGrid>
      <w:tr w:rsidR="00084E7E" w:rsidRPr="009745F4" w14:paraId="531B05B8" w14:textId="77777777">
        <w:trPr>
          <w:trHeight w:val="181"/>
        </w:trPr>
        <w:tc>
          <w:tcPr>
            <w:tcW w:w="5180" w:type="dxa"/>
          </w:tcPr>
          <w:p w14:paraId="33C1A5BF" w14:textId="69A9624A" w:rsidR="00084E7E" w:rsidRPr="009745F4" w:rsidRDefault="00000000">
            <w:pPr>
              <w:rPr>
                <w:rFonts w:ascii="Times New Roman" w:eastAsia="Times New Roman" w:hAnsi="Times New Roman" w:cs="Times New Roman"/>
                <w:b/>
                <w:sz w:val="20"/>
                <w:szCs w:val="20"/>
              </w:rPr>
            </w:pPr>
            <w:r w:rsidRPr="009745F4">
              <w:rPr>
                <w:rFonts w:ascii="Times New Roman" w:eastAsia="Times New Roman" w:hAnsi="Times New Roman" w:cs="Times New Roman"/>
                <w:b/>
                <w:sz w:val="20"/>
                <w:szCs w:val="20"/>
              </w:rPr>
              <w:t xml:space="preserve">IT Business Analyst </w:t>
            </w:r>
          </w:p>
        </w:tc>
        <w:tc>
          <w:tcPr>
            <w:tcW w:w="4958" w:type="dxa"/>
          </w:tcPr>
          <w:p w14:paraId="2700571F" w14:textId="77777777" w:rsidR="00084E7E" w:rsidRPr="009745F4" w:rsidRDefault="00000000">
            <w:pPr>
              <w:rPr>
                <w:rFonts w:ascii="Times New Roman" w:eastAsia="Times New Roman" w:hAnsi="Times New Roman" w:cs="Times New Roman"/>
                <w:b/>
                <w:sz w:val="20"/>
                <w:szCs w:val="20"/>
              </w:rPr>
            </w:pPr>
            <w:r w:rsidRPr="009745F4">
              <w:rPr>
                <w:rFonts w:ascii="Times New Roman" w:eastAsia="Times New Roman" w:hAnsi="Times New Roman" w:cs="Times New Roman"/>
                <w:b/>
                <w:sz w:val="20"/>
                <w:szCs w:val="20"/>
              </w:rPr>
              <w:t>August 2020 to Present</w:t>
            </w:r>
          </w:p>
        </w:tc>
      </w:tr>
      <w:tr w:rsidR="00084E7E" w:rsidRPr="009745F4" w14:paraId="68F6BB06" w14:textId="77777777">
        <w:trPr>
          <w:trHeight w:val="192"/>
        </w:trPr>
        <w:tc>
          <w:tcPr>
            <w:tcW w:w="10138" w:type="dxa"/>
            <w:gridSpan w:val="2"/>
          </w:tcPr>
          <w:p w14:paraId="4EB74C4B" w14:textId="51C8EB1A" w:rsidR="00084E7E" w:rsidRPr="009745F4" w:rsidRDefault="00B1102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Enterprise Holdings</w:t>
            </w:r>
          </w:p>
        </w:tc>
      </w:tr>
      <w:tr w:rsidR="00084E7E" w:rsidRPr="009745F4" w14:paraId="50814901" w14:textId="77777777">
        <w:trPr>
          <w:trHeight w:val="4130"/>
        </w:trPr>
        <w:tc>
          <w:tcPr>
            <w:tcW w:w="10138" w:type="dxa"/>
            <w:gridSpan w:val="2"/>
          </w:tcPr>
          <w:p w14:paraId="5C71D6F4" w14:textId="77777777" w:rsidR="00084E7E" w:rsidRPr="009745F4" w:rsidRDefault="00000000">
            <w:pPr>
              <w:numPr>
                <w:ilvl w:val="0"/>
                <w:numId w:val="1"/>
              </w:numPr>
              <w:pBdr>
                <w:top w:val="nil"/>
                <w:left w:val="nil"/>
                <w:bottom w:val="nil"/>
                <w:right w:val="nil"/>
                <w:between w:val="nil"/>
              </w:pBdr>
              <w:spacing w:before="100"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Facilitate Business Requirement meeting, JAD sessions to create Business Requirement Document (BRD), Functional Requirements (FRD), UI Requirements and Business Rules.</w:t>
            </w:r>
          </w:p>
          <w:p w14:paraId="16503F8F" w14:textId="0F5793B4"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9745F4">
              <w:rPr>
                <w:rFonts w:ascii="Times New Roman" w:eastAsia="Times New Roman" w:hAnsi="Times New Roman" w:cs="Times New Roman"/>
                <w:color w:val="000000"/>
                <w:sz w:val="20"/>
                <w:szCs w:val="20"/>
              </w:rPr>
              <w:t xml:space="preserve">Create Epics, User Stories with their Acceptance criteria to design and develop application with the IT </w:t>
            </w:r>
            <w:r w:rsidR="00121ED9" w:rsidRPr="009745F4">
              <w:rPr>
                <w:rFonts w:ascii="Times New Roman" w:eastAsia="Times New Roman" w:hAnsi="Times New Roman" w:cs="Times New Roman"/>
                <w:color w:val="000000"/>
                <w:sz w:val="20"/>
                <w:szCs w:val="20"/>
              </w:rPr>
              <w:t>team.</w:t>
            </w:r>
          </w:p>
          <w:p w14:paraId="1FA32086" w14:textId="110FFC55"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9745F4">
              <w:rPr>
                <w:rFonts w:ascii="Times New Roman" w:eastAsia="Times New Roman" w:hAnsi="Times New Roman" w:cs="Times New Roman"/>
                <w:color w:val="333333"/>
                <w:sz w:val="20"/>
                <w:szCs w:val="20"/>
              </w:rPr>
              <w:t xml:space="preserve">Collaborate with key business stakeholders, SaaS vendors, fellow analysts, project managers, product managers, and engineers throughout the company to evaluate requests, determine feasibility, and identify options that best serve business </w:t>
            </w:r>
            <w:r w:rsidR="00121ED9" w:rsidRPr="009745F4">
              <w:rPr>
                <w:rFonts w:ascii="Times New Roman" w:eastAsia="Times New Roman" w:hAnsi="Times New Roman" w:cs="Times New Roman"/>
                <w:color w:val="333333"/>
                <w:sz w:val="20"/>
                <w:szCs w:val="20"/>
              </w:rPr>
              <w:t>needs.</w:t>
            </w:r>
          </w:p>
          <w:p w14:paraId="50238AC6" w14:textId="2F7A2C2A"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333333"/>
                <w:sz w:val="20"/>
                <w:szCs w:val="20"/>
              </w:rPr>
              <w:t>Assist with managing/building vendor relationships, c</w:t>
            </w:r>
            <w:r w:rsidRPr="009745F4">
              <w:rPr>
                <w:rFonts w:ascii="Times New Roman" w:eastAsia="Times New Roman" w:hAnsi="Times New Roman" w:cs="Times New Roman"/>
                <w:color w:val="000000"/>
                <w:sz w:val="20"/>
                <w:szCs w:val="20"/>
              </w:rPr>
              <w:t xml:space="preserve">o-ordinate the onboarding and integration of vendor’s </w:t>
            </w:r>
            <w:r w:rsidR="00121ED9" w:rsidRPr="009745F4">
              <w:rPr>
                <w:rFonts w:ascii="Times New Roman" w:eastAsia="Times New Roman" w:hAnsi="Times New Roman" w:cs="Times New Roman"/>
                <w:color w:val="000000"/>
                <w:sz w:val="20"/>
                <w:szCs w:val="20"/>
              </w:rPr>
              <w:t>applications.</w:t>
            </w:r>
          </w:p>
          <w:p w14:paraId="7E8F9C73" w14:textId="77777777"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333333"/>
                <w:sz w:val="20"/>
                <w:szCs w:val="20"/>
              </w:rPr>
              <w:t>Deliver presentations to project team, business partners, as well as track and respond to questions related to business/technology standards.</w:t>
            </w:r>
          </w:p>
          <w:p w14:paraId="6671F5C4" w14:textId="0B743407"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Develop customer-focused process</w:t>
            </w:r>
            <w:r w:rsidR="005F546A" w:rsidRPr="009745F4">
              <w:rPr>
                <w:rFonts w:ascii="Times New Roman" w:eastAsia="Times New Roman" w:hAnsi="Times New Roman" w:cs="Times New Roman"/>
                <w:color w:val="000000"/>
                <w:sz w:val="20"/>
                <w:szCs w:val="20"/>
              </w:rPr>
              <w:t>-</w:t>
            </w:r>
            <w:r w:rsidRPr="009745F4">
              <w:rPr>
                <w:rFonts w:ascii="Times New Roman" w:eastAsia="Times New Roman" w:hAnsi="Times New Roman" w:cs="Times New Roman"/>
                <w:color w:val="000000"/>
                <w:sz w:val="20"/>
                <w:szCs w:val="20"/>
              </w:rPr>
              <w:t>flow, documentation for software solutions (Wireframes, Mock-ups, UML, BPMN)</w:t>
            </w:r>
          </w:p>
          <w:p w14:paraId="3CEE4223" w14:textId="77777777"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Participate in grooming and prioritization of backlog items with the development team.</w:t>
            </w:r>
          </w:p>
          <w:p w14:paraId="18A3EAB4" w14:textId="6D3F2334" w:rsidR="00084E7E" w:rsidRPr="009745F4" w:rsidRDefault="00000000" w:rsidP="005C1D3D">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Prepare project artifacts including use cases, user stories, test cases, workflow, process flow, RTM.</w:t>
            </w:r>
          </w:p>
          <w:p w14:paraId="636FCBB6" w14:textId="45F2119A"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sz w:val="20"/>
                <w:szCs w:val="20"/>
              </w:rPr>
              <w:t>Coordinate</w:t>
            </w:r>
            <w:r w:rsidRPr="009745F4">
              <w:rPr>
                <w:rFonts w:ascii="Times New Roman" w:eastAsia="Times New Roman" w:hAnsi="Times New Roman" w:cs="Times New Roman"/>
                <w:color w:val="000000"/>
                <w:sz w:val="20"/>
                <w:szCs w:val="20"/>
              </w:rPr>
              <w:t xml:space="preserve"> Data redaction request as per</w:t>
            </w:r>
            <w:r w:rsidR="000A794E" w:rsidRPr="009745F4">
              <w:rPr>
                <w:rFonts w:ascii="Times New Roman" w:eastAsia="Times New Roman" w:hAnsi="Times New Roman" w:cs="Times New Roman"/>
                <w:color w:val="000000"/>
                <w:sz w:val="20"/>
                <w:szCs w:val="20"/>
              </w:rPr>
              <w:t xml:space="preserve"> compliance</w:t>
            </w:r>
            <w:r w:rsidRPr="009745F4">
              <w:rPr>
                <w:rFonts w:ascii="Times New Roman" w:eastAsia="Times New Roman" w:hAnsi="Times New Roman" w:cs="Times New Roman"/>
                <w:color w:val="000000"/>
                <w:sz w:val="20"/>
                <w:szCs w:val="20"/>
              </w:rPr>
              <w:t xml:space="preserve"> requirements with the </w:t>
            </w:r>
            <w:r w:rsidR="000A794E" w:rsidRPr="009745F4">
              <w:rPr>
                <w:rFonts w:ascii="Times New Roman" w:eastAsia="Times New Roman" w:hAnsi="Times New Roman" w:cs="Times New Roman"/>
                <w:color w:val="000000"/>
                <w:sz w:val="20"/>
                <w:szCs w:val="20"/>
              </w:rPr>
              <w:t>DBAs.</w:t>
            </w:r>
          </w:p>
          <w:p w14:paraId="52E6FA87" w14:textId="312DF4FB"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393839"/>
                <w:sz w:val="20"/>
                <w:szCs w:val="20"/>
              </w:rPr>
              <w:t xml:space="preserve">Collaborate on major issue escalations </w:t>
            </w:r>
            <w:r w:rsidRPr="009745F4">
              <w:rPr>
                <w:rFonts w:ascii="Times New Roman" w:eastAsia="Times New Roman" w:hAnsi="Times New Roman" w:cs="Times New Roman"/>
                <w:color w:val="000000"/>
                <w:sz w:val="20"/>
                <w:szCs w:val="20"/>
              </w:rPr>
              <w:t>and resolve them accordingly</w:t>
            </w:r>
            <w:r w:rsidRPr="009745F4">
              <w:rPr>
                <w:rFonts w:ascii="Times New Roman" w:eastAsia="Times New Roman" w:hAnsi="Times New Roman" w:cs="Times New Roman"/>
                <w:color w:val="393839"/>
                <w:sz w:val="20"/>
                <w:szCs w:val="20"/>
              </w:rPr>
              <w:t xml:space="preserve"> to ensure customer</w:t>
            </w:r>
            <w:r w:rsidR="00C176A2" w:rsidRPr="009745F4">
              <w:rPr>
                <w:rFonts w:ascii="Times New Roman" w:eastAsia="Times New Roman" w:hAnsi="Times New Roman" w:cs="Times New Roman"/>
                <w:color w:val="393839"/>
                <w:sz w:val="20"/>
                <w:szCs w:val="20"/>
              </w:rPr>
              <w:t>s’</w:t>
            </w:r>
            <w:r w:rsidRPr="009745F4">
              <w:rPr>
                <w:rFonts w:ascii="Times New Roman" w:eastAsia="Times New Roman" w:hAnsi="Times New Roman" w:cs="Times New Roman"/>
                <w:color w:val="393839"/>
                <w:sz w:val="20"/>
                <w:szCs w:val="20"/>
              </w:rPr>
              <w:t xml:space="preserve"> satisfaction.</w:t>
            </w:r>
            <w:r w:rsidRPr="009745F4">
              <w:rPr>
                <w:rFonts w:ascii="Times New Roman" w:eastAsia="Times New Roman" w:hAnsi="Times New Roman" w:cs="Times New Roman"/>
                <w:color w:val="000000"/>
                <w:sz w:val="20"/>
                <w:szCs w:val="20"/>
              </w:rPr>
              <w:t xml:space="preserve"> </w:t>
            </w:r>
          </w:p>
          <w:p w14:paraId="0225FF17" w14:textId="77777777" w:rsidR="00084E7E" w:rsidRPr="009745F4"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 xml:space="preserve">Assist in system design, configuration activities, enhancement of features and functional areas of the website. </w:t>
            </w:r>
          </w:p>
          <w:p w14:paraId="06B7B401" w14:textId="1585FA1A" w:rsidR="00AB1184" w:rsidRPr="009745F4" w:rsidRDefault="00000000" w:rsidP="00AB1184">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333333"/>
                <w:sz w:val="20"/>
                <w:szCs w:val="20"/>
              </w:rPr>
              <w:t>Participate in User Acceptance testing, identifying potential problems, and assisting with research opportunities</w:t>
            </w:r>
            <w:r w:rsidR="003626D4" w:rsidRPr="009745F4">
              <w:rPr>
                <w:rFonts w:ascii="Times New Roman" w:eastAsia="Times New Roman" w:hAnsi="Times New Roman" w:cs="Times New Roman"/>
                <w:color w:val="333333"/>
                <w:sz w:val="20"/>
                <w:szCs w:val="20"/>
              </w:rPr>
              <w:t>.</w:t>
            </w:r>
          </w:p>
        </w:tc>
      </w:tr>
    </w:tbl>
    <w:p w14:paraId="31E49765" w14:textId="77777777" w:rsidR="00084E7E" w:rsidRDefault="00084E7E">
      <w:pPr>
        <w:rPr>
          <w:rFonts w:ascii="Times New Roman" w:eastAsia="Times New Roman" w:hAnsi="Times New Roman" w:cs="Times New Roman"/>
          <w:sz w:val="20"/>
          <w:szCs w:val="20"/>
        </w:rPr>
      </w:pPr>
    </w:p>
    <w:p w14:paraId="565FA415" w14:textId="77777777" w:rsidR="00446FFA" w:rsidRDefault="00446FFA">
      <w:pPr>
        <w:rPr>
          <w:rFonts w:ascii="Times New Roman" w:eastAsia="Times New Roman" w:hAnsi="Times New Roman" w:cs="Times New Roman"/>
          <w:sz w:val="20"/>
          <w:szCs w:val="20"/>
        </w:rPr>
      </w:pPr>
    </w:p>
    <w:p w14:paraId="10D5DD1C" w14:textId="77777777" w:rsidR="00FE7E7B" w:rsidRPr="009745F4" w:rsidRDefault="00FE7E7B">
      <w:pPr>
        <w:rPr>
          <w:rFonts w:ascii="Times New Roman" w:eastAsia="Times New Roman" w:hAnsi="Times New Roman" w:cs="Times New Roman"/>
          <w:sz w:val="20"/>
          <w:szCs w:val="20"/>
        </w:rPr>
      </w:pPr>
    </w:p>
    <w:tbl>
      <w:tblPr>
        <w:tblStyle w:val="a1"/>
        <w:tblW w:w="10126"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3"/>
        <w:gridCol w:w="4953"/>
      </w:tblGrid>
      <w:tr w:rsidR="00084E7E" w:rsidRPr="009745F4" w14:paraId="4B204604" w14:textId="77777777" w:rsidTr="00DB4CC1">
        <w:trPr>
          <w:trHeight w:val="170"/>
        </w:trPr>
        <w:tc>
          <w:tcPr>
            <w:tcW w:w="5173" w:type="dxa"/>
          </w:tcPr>
          <w:p w14:paraId="2990BC8F" w14:textId="77777777" w:rsidR="00084E7E" w:rsidRPr="009745F4" w:rsidRDefault="00000000">
            <w:pPr>
              <w:rPr>
                <w:rFonts w:ascii="Times New Roman" w:eastAsia="Times New Roman" w:hAnsi="Times New Roman" w:cs="Times New Roman"/>
                <w:b/>
                <w:sz w:val="20"/>
                <w:szCs w:val="20"/>
              </w:rPr>
            </w:pPr>
            <w:r w:rsidRPr="009745F4">
              <w:rPr>
                <w:rFonts w:ascii="Times New Roman" w:eastAsia="Times New Roman" w:hAnsi="Times New Roman" w:cs="Times New Roman"/>
                <w:b/>
                <w:sz w:val="20"/>
                <w:szCs w:val="20"/>
              </w:rPr>
              <w:lastRenderedPageBreak/>
              <w:t xml:space="preserve">Business Analyst </w:t>
            </w:r>
          </w:p>
        </w:tc>
        <w:tc>
          <w:tcPr>
            <w:tcW w:w="4952" w:type="dxa"/>
          </w:tcPr>
          <w:p w14:paraId="309E7CA3" w14:textId="3CE90C5A" w:rsidR="00084E7E" w:rsidRPr="009745F4" w:rsidRDefault="001148E6">
            <w:pPr>
              <w:rPr>
                <w:rFonts w:ascii="Times New Roman" w:eastAsia="Times New Roman" w:hAnsi="Times New Roman" w:cs="Times New Roman"/>
                <w:b/>
                <w:sz w:val="20"/>
                <w:szCs w:val="20"/>
              </w:rPr>
            </w:pPr>
            <w:r w:rsidRPr="009745F4">
              <w:rPr>
                <w:rFonts w:ascii="Times New Roman" w:eastAsia="Times New Roman" w:hAnsi="Times New Roman" w:cs="Times New Roman"/>
                <w:b/>
                <w:sz w:val="20"/>
                <w:szCs w:val="20"/>
              </w:rPr>
              <w:t>May 201</w:t>
            </w:r>
            <w:r w:rsidR="00FE7E7B">
              <w:rPr>
                <w:rFonts w:ascii="Times New Roman" w:eastAsia="Times New Roman" w:hAnsi="Times New Roman" w:cs="Times New Roman"/>
                <w:b/>
                <w:sz w:val="20"/>
                <w:szCs w:val="20"/>
              </w:rPr>
              <w:t>8</w:t>
            </w:r>
            <w:r w:rsidRPr="009745F4">
              <w:rPr>
                <w:rFonts w:ascii="Times New Roman" w:eastAsia="Times New Roman" w:hAnsi="Times New Roman" w:cs="Times New Roman"/>
                <w:b/>
                <w:sz w:val="20"/>
                <w:szCs w:val="20"/>
              </w:rPr>
              <w:t xml:space="preserve"> to August 2020</w:t>
            </w:r>
          </w:p>
        </w:tc>
      </w:tr>
      <w:tr w:rsidR="00084E7E" w:rsidRPr="009745F4" w14:paraId="791D1FE3" w14:textId="77777777" w:rsidTr="00DB4CC1">
        <w:trPr>
          <w:trHeight w:val="181"/>
        </w:trPr>
        <w:tc>
          <w:tcPr>
            <w:tcW w:w="10126" w:type="dxa"/>
            <w:gridSpan w:val="2"/>
          </w:tcPr>
          <w:p w14:paraId="302AE843" w14:textId="60B01330" w:rsidR="00084E7E" w:rsidRPr="009745F4" w:rsidRDefault="00797028">
            <w:pPr>
              <w:rPr>
                <w:rFonts w:ascii="Times New Roman" w:eastAsia="Times New Roman" w:hAnsi="Times New Roman" w:cs="Times New Roman"/>
                <w:b/>
                <w:sz w:val="20"/>
                <w:szCs w:val="20"/>
              </w:rPr>
            </w:pPr>
            <w:r w:rsidRPr="009745F4">
              <w:rPr>
                <w:rFonts w:ascii="Times New Roman" w:eastAsia="Times New Roman" w:hAnsi="Times New Roman" w:cs="Times New Roman"/>
                <w:b/>
                <w:sz w:val="20"/>
                <w:szCs w:val="20"/>
              </w:rPr>
              <w:t>American Communications Solutions</w:t>
            </w:r>
          </w:p>
        </w:tc>
      </w:tr>
      <w:tr w:rsidR="00084E7E" w:rsidRPr="009745F4" w14:paraId="35FAA871" w14:textId="77777777" w:rsidTr="00DB4CC1">
        <w:trPr>
          <w:trHeight w:val="6263"/>
        </w:trPr>
        <w:tc>
          <w:tcPr>
            <w:tcW w:w="10126" w:type="dxa"/>
            <w:gridSpan w:val="2"/>
          </w:tcPr>
          <w:p w14:paraId="5AEDB86D" w14:textId="77777777" w:rsidR="00F248C2" w:rsidRDefault="00F248C2" w:rsidP="00F248C2">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Participated in Database Migration effort.</w:t>
            </w:r>
          </w:p>
          <w:p w14:paraId="4EF28FE8" w14:textId="7967942C" w:rsidR="00F248C2" w:rsidRDefault="00F248C2" w:rsidP="00F248C2">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Worked with clients and SMEs to define project scope.</w:t>
            </w:r>
          </w:p>
          <w:p w14:paraId="021BC540" w14:textId="4A87A37A" w:rsidR="00F248C2" w:rsidRPr="00F248C2" w:rsidRDefault="00F248C2" w:rsidP="00F248C2">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F248C2">
              <w:rPr>
                <w:rFonts w:ascii="Times New Roman" w:eastAsia="Times New Roman" w:hAnsi="Times New Roman" w:cs="Times New Roman"/>
                <w:color w:val="000000"/>
                <w:sz w:val="20"/>
                <w:szCs w:val="20"/>
              </w:rPr>
              <w:t>Facilitated Access and Discovery meetings with Business Stakeholders</w:t>
            </w:r>
          </w:p>
          <w:p w14:paraId="7E6AD940" w14:textId="77777777" w:rsidR="00F248C2" w:rsidRDefault="00F248C2" w:rsidP="00F248C2">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Documented the ETL process to Extract Transform and Load</w:t>
            </w:r>
          </w:p>
          <w:p w14:paraId="641D6483" w14:textId="77777777" w:rsidR="00F248C2" w:rsidRDefault="00F248C2" w:rsidP="00F248C2">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Designed and Documented the Migration Plan during the planning phase.</w:t>
            </w:r>
          </w:p>
          <w:p w14:paraId="56A5D486" w14:textId="77777777" w:rsidR="00F248C2" w:rsidRDefault="00F248C2" w:rsidP="00F248C2">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Participated in the implementation and documentation of Architectural design phase.</w:t>
            </w:r>
          </w:p>
          <w:p w14:paraId="32D6F7D7" w14:textId="77777777" w:rsidR="00F248C2" w:rsidRDefault="00F248C2" w:rsidP="00F248C2">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Documented findings from various migration tools; CART, MRA TCO, ADS, Migration Calculator.</w:t>
            </w:r>
          </w:p>
          <w:p w14:paraId="7BEEC0CE" w14:textId="77777777" w:rsidR="00F248C2" w:rsidRDefault="00F248C2" w:rsidP="00F248C2">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Implemented Data quality checks and validation process to ensure accuracy and consistency.</w:t>
            </w:r>
          </w:p>
          <w:p w14:paraId="1167868A" w14:textId="77777777" w:rsidR="00F248C2" w:rsidRDefault="00F248C2" w:rsidP="00F248C2">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Collaborated with the Dev Team to integrate new system and application with existing Database and conducted testing and validation.</w:t>
            </w:r>
          </w:p>
          <w:p w14:paraId="4BA11E98" w14:textId="77777777" w:rsidR="00F248C2" w:rsidRDefault="00F248C2" w:rsidP="00F248C2">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Co-ordinate migration effort both pre-cutover and cut-over sessions.</w:t>
            </w:r>
          </w:p>
          <w:p w14:paraId="7F1F8B7A" w14:textId="3B44F2CD" w:rsidR="00F248C2" w:rsidRDefault="00F248C2" w:rsidP="00F248C2">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Provided post-migration support in performance optimization, cost-optimization and resolving issues in a timely manner.</w:t>
            </w:r>
          </w:p>
          <w:p w14:paraId="3EBDCCE9" w14:textId="77777777" w:rsidR="00DB4CC1" w:rsidRPr="009745F4" w:rsidRDefault="00DB4CC1" w:rsidP="00DB4CC1">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Worked with (Product Owner/Manager) owners and Team Lead to decompose large epics into manageable user stories for e-commerce projects.</w:t>
            </w:r>
          </w:p>
          <w:p w14:paraId="126ADCE4" w14:textId="77777777" w:rsidR="00DB4CC1" w:rsidRPr="009745F4" w:rsidRDefault="00DB4CC1" w:rsidP="00DB4CC1">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Developed mock-ups/wireframes, use cases, system requirements specification documents, user guides, and other functional documents to support reviews and software release deliveries.</w:t>
            </w:r>
          </w:p>
          <w:p w14:paraId="28A8CCEE" w14:textId="77777777" w:rsidR="00DB4CC1" w:rsidRPr="009745F4" w:rsidRDefault="00DB4CC1" w:rsidP="00DB4CC1">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Managed backlog, roadmap and priorities and engaged product and business teams to move towards a common vision.</w:t>
            </w:r>
          </w:p>
          <w:p w14:paraId="6ECA7F7B" w14:textId="77777777" w:rsidR="00DB4CC1" w:rsidRPr="009745F4" w:rsidRDefault="00DB4CC1" w:rsidP="00DB4CC1">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Identified, tracked, monitored, and communicated project-related issues, scope changes, variances and contingencies that may arise during the implementation of projects.</w:t>
            </w:r>
          </w:p>
          <w:p w14:paraId="69897449" w14:textId="77777777" w:rsidR="00DB4CC1" w:rsidRPr="009745F4" w:rsidRDefault="00DB4CC1" w:rsidP="00DB4CC1">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 xml:space="preserve">Identified acceptance criteria and </w:t>
            </w:r>
            <w:r w:rsidRPr="009745F4">
              <w:rPr>
                <w:rFonts w:ascii="Times New Roman" w:eastAsia="Times New Roman" w:hAnsi="Times New Roman" w:cs="Times New Roman"/>
                <w:sz w:val="20"/>
                <w:szCs w:val="20"/>
              </w:rPr>
              <w:t>assisted</w:t>
            </w:r>
            <w:r w:rsidRPr="009745F4">
              <w:rPr>
                <w:rFonts w:ascii="Times New Roman" w:eastAsia="Times New Roman" w:hAnsi="Times New Roman" w:cs="Times New Roman"/>
                <w:color w:val="000000"/>
                <w:sz w:val="20"/>
                <w:szCs w:val="20"/>
              </w:rPr>
              <w:t xml:space="preserve"> in testing as needed.</w:t>
            </w:r>
          </w:p>
          <w:p w14:paraId="593F1638" w14:textId="77777777" w:rsidR="00DB4CC1" w:rsidRPr="009745F4" w:rsidRDefault="00DB4CC1" w:rsidP="00DB4CC1">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Trained and mentored team members and stakeholders on the business functions and features of the system as needed to support delivering the best solutions to meet user needs.</w:t>
            </w:r>
          </w:p>
          <w:p w14:paraId="27E92344" w14:textId="77356C26" w:rsidR="00084E7E" w:rsidRPr="00FE7E7B" w:rsidRDefault="00DB4CC1" w:rsidP="00FE7E7B">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0"/>
                <w:szCs w:val="20"/>
              </w:rPr>
            </w:pPr>
            <w:r w:rsidRPr="009745F4">
              <w:rPr>
                <w:rFonts w:ascii="Times New Roman" w:eastAsia="Times New Roman" w:hAnsi="Times New Roman" w:cs="Times New Roman"/>
                <w:color w:val="000000"/>
                <w:sz w:val="20"/>
                <w:szCs w:val="20"/>
              </w:rPr>
              <w:t>Ensured that deliverables meet functional and design specifications and requirements.</w:t>
            </w:r>
          </w:p>
        </w:tc>
      </w:tr>
    </w:tbl>
    <w:p w14:paraId="6C0A210C" w14:textId="77777777" w:rsidR="00DB4CC1" w:rsidRDefault="00DB4CC1">
      <w:pPr>
        <w:spacing w:line="276" w:lineRule="auto"/>
        <w:rPr>
          <w:rFonts w:ascii="Times New Roman" w:eastAsia="Times New Roman" w:hAnsi="Times New Roman" w:cs="Times New Roman"/>
          <w:b/>
          <w:color w:val="000000"/>
          <w:sz w:val="20"/>
          <w:szCs w:val="20"/>
        </w:rPr>
      </w:pPr>
    </w:p>
    <w:p w14:paraId="0DB6FB19" w14:textId="77777777" w:rsidR="00DB4CC1" w:rsidRDefault="00DB4CC1">
      <w:pPr>
        <w:spacing w:line="276" w:lineRule="auto"/>
        <w:rPr>
          <w:rFonts w:ascii="Times New Roman" w:eastAsia="Times New Roman" w:hAnsi="Times New Roman" w:cs="Times New Roman"/>
          <w:b/>
          <w:color w:val="000000"/>
          <w:sz w:val="20"/>
          <w:szCs w:val="20"/>
        </w:rPr>
      </w:pPr>
    </w:p>
    <w:tbl>
      <w:tblPr>
        <w:tblStyle w:val="TableGrid"/>
        <w:tblW w:w="10170" w:type="dxa"/>
        <w:tblInd w:w="-185" w:type="dxa"/>
        <w:tblLook w:val="04A0" w:firstRow="1" w:lastRow="0" w:firstColumn="1" w:lastColumn="0" w:noHBand="0" w:noVBand="1"/>
      </w:tblPr>
      <w:tblGrid>
        <w:gridCol w:w="4921"/>
        <w:gridCol w:w="5249"/>
      </w:tblGrid>
      <w:tr w:rsidR="00446FFA" w:rsidRPr="00DB4CC1" w14:paraId="381EC267" w14:textId="77777777" w:rsidTr="00FE7E7B">
        <w:tc>
          <w:tcPr>
            <w:tcW w:w="4921" w:type="dxa"/>
          </w:tcPr>
          <w:p w14:paraId="6ADB7F8D" w14:textId="4EB88F59" w:rsidR="00446FFA" w:rsidRPr="00C45736" w:rsidRDefault="00446FFA" w:rsidP="009529CF">
            <w:pPr>
              <w:autoSpaceDE w:val="0"/>
              <w:autoSpaceDN w:val="0"/>
              <w:adjustRightInd w:val="0"/>
              <w:rPr>
                <w:rFonts w:ascii="Times New Roman" w:hAnsi="Times New Roman" w:cs="Times New Roman"/>
                <w:b/>
                <w:sz w:val="20"/>
                <w:szCs w:val="20"/>
                <w:lang w:val="en-GB"/>
              </w:rPr>
            </w:pPr>
            <w:r w:rsidRPr="00C45736">
              <w:rPr>
                <w:rStyle w:val="spanjobtitle"/>
                <w:rFonts w:ascii="Times New Roman" w:eastAsia="Trebuchet MS" w:hAnsi="Times New Roman" w:cs="Times New Roman"/>
                <w:sz w:val="20"/>
                <w:szCs w:val="20"/>
              </w:rPr>
              <w:t xml:space="preserve">Business Analyst </w:t>
            </w:r>
          </w:p>
        </w:tc>
        <w:tc>
          <w:tcPr>
            <w:tcW w:w="5249" w:type="dxa"/>
          </w:tcPr>
          <w:p w14:paraId="01B92DCD" w14:textId="35A15FE5" w:rsidR="00446FFA" w:rsidRPr="00C45736" w:rsidRDefault="00446FFA" w:rsidP="009529CF">
            <w:pPr>
              <w:autoSpaceDE w:val="0"/>
              <w:autoSpaceDN w:val="0"/>
              <w:adjustRightInd w:val="0"/>
              <w:rPr>
                <w:rFonts w:ascii="Times New Roman" w:hAnsi="Times New Roman" w:cs="Times New Roman"/>
                <w:b/>
                <w:bCs/>
                <w:sz w:val="20"/>
                <w:szCs w:val="20"/>
                <w:lang w:val="en-GB"/>
              </w:rPr>
            </w:pPr>
            <w:r w:rsidRPr="00C45736">
              <w:rPr>
                <w:rFonts w:ascii="Times New Roman" w:hAnsi="Times New Roman" w:cs="Times New Roman"/>
                <w:b/>
                <w:bCs/>
                <w:sz w:val="20"/>
                <w:szCs w:val="20"/>
              </w:rPr>
              <w:t>January 201</w:t>
            </w:r>
            <w:r w:rsidR="00DB4CC1" w:rsidRPr="00C45736">
              <w:rPr>
                <w:rFonts w:ascii="Times New Roman" w:hAnsi="Times New Roman" w:cs="Times New Roman"/>
                <w:b/>
                <w:bCs/>
                <w:sz w:val="20"/>
                <w:szCs w:val="20"/>
              </w:rPr>
              <w:t>6</w:t>
            </w:r>
            <w:r w:rsidRPr="00C45736">
              <w:rPr>
                <w:rFonts w:ascii="Times New Roman" w:hAnsi="Times New Roman" w:cs="Times New Roman"/>
                <w:b/>
                <w:bCs/>
                <w:sz w:val="20"/>
                <w:szCs w:val="20"/>
              </w:rPr>
              <w:t xml:space="preserve"> – </w:t>
            </w:r>
            <w:r w:rsidR="00DB4CC1" w:rsidRPr="00C45736">
              <w:rPr>
                <w:rFonts w:ascii="Times New Roman" w:hAnsi="Times New Roman" w:cs="Times New Roman"/>
                <w:b/>
                <w:bCs/>
                <w:sz w:val="20"/>
                <w:szCs w:val="20"/>
              </w:rPr>
              <w:t>May 2018</w:t>
            </w:r>
          </w:p>
        </w:tc>
      </w:tr>
      <w:tr w:rsidR="00446FFA" w:rsidRPr="00DB4CC1" w14:paraId="28579D64" w14:textId="77777777" w:rsidTr="00FE7E7B">
        <w:tc>
          <w:tcPr>
            <w:tcW w:w="10170" w:type="dxa"/>
            <w:gridSpan w:val="2"/>
          </w:tcPr>
          <w:p w14:paraId="0F14B45A" w14:textId="527B78AB" w:rsidR="00446FFA" w:rsidRPr="00DB4CC1" w:rsidRDefault="00DB4CC1" w:rsidP="009529CF">
            <w:pPr>
              <w:autoSpaceDE w:val="0"/>
              <w:autoSpaceDN w:val="0"/>
              <w:adjustRightInd w:val="0"/>
              <w:rPr>
                <w:rFonts w:ascii="Times New Roman" w:hAnsi="Times New Roman" w:cs="Times New Roman"/>
                <w:b/>
                <w:sz w:val="20"/>
                <w:szCs w:val="20"/>
                <w:lang w:val="en-GB"/>
              </w:rPr>
            </w:pPr>
            <w:proofErr w:type="spellStart"/>
            <w:r w:rsidRPr="00DB4CC1">
              <w:rPr>
                <w:rFonts w:ascii="Times New Roman" w:hAnsi="Times New Roman" w:cs="Times New Roman"/>
                <w:b/>
                <w:iCs/>
                <w:sz w:val="20"/>
                <w:szCs w:val="20"/>
              </w:rPr>
              <w:t>BegoConsult</w:t>
            </w:r>
            <w:proofErr w:type="spellEnd"/>
          </w:p>
        </w:tc>
      </w:tr>
      <w:tr w:rsidR="00446FFA" w:rsidRPr="00DB4CC1" w14:paraId="7BB7CE65" w14:textId="77777777" w:rsidTr="00FE7E7B">
        <w:tc>
          <w:tcPr>
            <w:tcW w:w="10170" w:type="dxa"/>
            <w:gridSpan w:val="2"/>
          </w:tcPr>
          <w:p w14:paraId="443DBDC0" w14:textId="77777777" w:rsidR="00446FFA" w:rsidRPr="00DB4CC1" w:rsidRDefault="00446FFA" w:rsidP="00446FFA">
            <w:pPr>
              <w:pStyle w:val="ListParagraph"/>
              <w:numPr>
                <w:ilvl w:val="0"/>
                <w:numId w:val="2"/>
              </w:numPr>
              <w:spacing w:before="100" w:line="276" w:lineRule="auto"/>
              <w:jc w:val="both"/>
              <w:rPr>
                <w:rFonts w:ascii="Times New Roman" w:hAnsi="Times New Roman" w:cs="Times New Roman"/>
                <w:sz w:val="20"/>
                <w:szCs w:val="20"/>
              </w:rPr>
            </w:pPr>
            <w:r w:rsidRPr="00DB4CC1">
              <w:rPr>
                <w:rFonts w:ascii="Times New Roman" w:hAnsi="Times New Roman" w:cs="Times New Roman"/>
                <w:sz w:val="20"/>
                <w:szCs w:val="20"/>
              </w:rPr>
              <w:t>Perform, elicit, analyze, and document requirements in support of system, business, stakeholder, and user requirements.</w:t>
            </w:r>
          </w:p>
          <w:p w14:paraId="0FA53FFA" w14:textId="4D85E9F5" w:rsidR="00446FFA" w:rsidRPr="00DB4CC1" w:rsidRDefault="00446FFA" w:rsidP="00446FFA">
            <w:pPr>
              <w:pStyle w:val="ListParagraph"/>
              <w:numPr>
                <w:ilvl w:val="0"/>
                <w:numId w:val="2"/>
              </w:numPr>
              <w:spacing w:before="100" w:line="276" w:lineRule="auto"/>
              <w:jc w:val="both"/>
              <w:rPr>
                <w:rFonts w:ascii="Times New Roman" w:hAnsi="Times New Roman" w:cs="Times New Roman"/>
                <w:sz w:val="20"/>
                <w:szCs w:val="20"/>
              </w:rPr>
            </w:pPr>
            <w:r w:rsidRPr="00DB4CC1">
              <w:rPr>
                <w:rFonts w:ascii="Times New Roman" w:hAnsi="Times New Roman" w:cs="Times New Roman"/>
                <w:sz w:val="20"/>
                <w:szCs w:val="20"/>
              </w:rPr>
              <w:t>Worked with</w:t>
            </w:r>
            <w:r w:rsidRPr="00DB4CC1">
              <w:rPr>
                <w:rFonts w:ascii="Times New Roman" w:eastAsia="Times New Roman" w:hAnsi="Times New Roman" w:cs="Times New Roman"/>
                <w:sz w:val="20"/>
                <w:szCs w:val="20"/>
              </w:rPr>
              <w:t xml:space="preserve"> (Product Owners/Manager) </w:t>
            </w:r>
            <w:r w:rsidRPr="00DB4CC1">
              <w:rPr>
                <w:rFonts w:ascii="Times New Roman" w:hAnsi="Times New Roman" w:cs="Times New Roman"/>
                <w:sz w:val="20"/>
                <w:szCs w:val="20"/>
              </w:rPr>
              <w:t>owners and team lead to decompose large epics into manageable user stories.</w:t>
            </w:r>
          </w:p>
          <w:p w14:paraId="51940966" w14:textId="77777777" w:rsidR="00446FFA" w:rsidRPr="00DB4CC1" w:rsidRDefault="00446FFA" w:rsidP="00446FFA">
            <w:pPr>
              <w:pStyle w:val="ListParagraph"/>
              <w:numPr>
                <w:ilvl w:val="0"/>
                <w:numId w:val="2"/>
              </w:numPr>
              <w:spacing w:before="100" w:line="276" w:lineRule="auto"/>
              <w:jc w:val="both"/>
              <w:rPr>
                <w:rFonts w:ascii="Times New Roman" w:hAnsi="Times New Roman" w:cs="Times New Roman"/>
                <w:sz w:val="20"/>
                <w:szCs w:val="20"/>
              </w:rPr>
            </w:pPr>
            <w:r w:rsidRPr="00DB4CC1">
              <w:rPr>
                <w:rFonts w:ascii="Times New Roman" w:hAnsi="Times New Roman" w:cs="Times New Roman"/>
                <w:sz w:val="20"/>
                <w:szCs w:val="20"/>
              </w:rPr>
              <w:t>Develop mock-ups/wireframes, use cases, system requirements specification documents, user guides, and other functional documents to support reviews and software release deliveries.</w:t>
            </w:r>
          </w:p>
          <w:p w14:paraId="37397502" w14:textId="77777777" w:rsidR="00446FFA" w:rsidRPr="00DB4CC1" w:rsidRDefault="00446FFA" w:rsidP="00446FFA">
            <w:pPr>
              <w:pStyle w:val="ListParagraph"/>
              <w:numPr>
                <w:ilvl w:val="0"/>
                <w:numId w:val="2"/>
              </w:numPr>
              <w:spacing w:before="100" w:line="276" w:lineRule="auto"/>
              <w:jc w:val="both"/>
              <w:rPr>
                <w:rFonts w:ascii="Times New Roman" w:hAnsi="Times New Roman" w:cs="Times New Roman"/>
                <w:sz w:val="20"/>
                <w:szCs w:val="20"/>
              </w:rPr>
            </w:pPr>
            <w:r w:rsidRPr="00DB4CC1">
              <w:rPr>
                <w:rFonts w:ascii="Times New Roman" w:hAnsi="Times New Roman" w:cs="Times New Roman"/>
                <w:sz w:val="20"/>
                <w:szCs w:val="20"/>
              </w:rPr>
              <w:t>Manage backlog, roadmap and priorities and engage product and stakeholder teams to move towards a common vision.</w:t>
            </w:r>
          </w:p>
          <w:p w14:paraId="324A973B" w14:textId="77777777" w:rsidR="00446FFA" w:rsidRPr="00DB4CC1" w:rsidRDefault="00446FFA" w:rsidP="00446FFA">
            <w:pPr>
              <w:pStyle w:val="ListParagraph"/>
              <w:numPr>
                <w:ilvl w:val="0"/>
                <w:numId w:val="2"/>
              </w:numPr>
              <w:spacing w:before="100" w:line="276" w:lineRule="auto"/>
              <w:jc w:val="both"/>
              <w:rPr>
                <w:rFonts w:ascii="Times New Roman" w:hAnsi="Times New Roman" w:cs="Times New Roman"/>
                <w:sz w:val="20"/>
                <w:szCs w:val="20"/>
              </w:rPr>
            </w:pPr>
            <w:r w:rsidRPr="00DB4CC1">
              <w:rPr>
                <w:rFonts w:ascii="Times New Roman" w:hAnsi="Times New Roman" w:cs="Times New Roman"/>
                <w:sz w:val="20"/>
                <w:szCs w:val="20"/>
              </w:rPr>
              <w:t>Identify, track, monitor and communicate project-related issues, scope changes, variances and contingencies that may arise during the implementation of projects.</w:t>
            </w:r>
          </w:p>
          <w:p w14:paraId="6260FE8E" w14:textId="727518F6" w:rsidR="00446FFA" w:rsidRPr="00DB4CC1" w:rsidRDefault="00446FFA" w:rsidP="00446FFA">
            <w:pPr>
              <w:pStyle w:val="ListParagraph"/>
              <w:numPr>
                <w:ilvl w:val="0"/>
                <w:numId w:val="2"/>
              </w:numPr>
              <w:spacing w:before="100" w:line="276" w:lineRule="auto"/>
              <w:jc w:val="both"/>
              <w:rPr>
                <w:rFonts w:ascii="Times New Roman" w:hAnsi="Times New Roman" w:cs="Times New Roman"/>
                <w:sz w:val="20"/>
                <w:szCs w:val="20"/>
              </w:rPr>
            </w:pPr>
            <w:r w:rsidRPr="00DB4CC1">
              <w:rPr>
                <w:rFonts w:ascii="Times New Roman" w:hAnsi="Times New Roman" w:cs="Times New Roman"/>
                <w:sz w:val="20"/>
                <w:szCs w:val="20"/>
              </w:rPr>
              <w:t>Identify acceptance criteria and assist in testing as needed</w:t>
            </w:r>
            <w:r w:rsidR="00DB4CC1" w:rsidRPr="00DB4CC1">
              <w:rPr>
                <w:rFonts w:ascii="Times New Roman" w:hAnsi="Times New Roman" w:cs="Times New Roman"/>
                <w:sz w:val="20"/>
                <w:szCs w:val="20"/>
              </w:rPr>
              <w:t>.</w:t>
            </w:r>
          </w:p>
          <w:p w14:paraId="3E127D4E" w14:textId="77777777" w:rsidR="00446FFA" w:rsidRPr="00DB4CC1" w:rsidRDefault="00446FFA" w:rsidP="00446FFA">
            <w:pPr>
              <w:pStyle w:val="ListParagraph"/>
              <w:numPr>
                <w:ilvl w:val="0"/>
                <w:numId w:val="2"/>
              </w:numPr>
              <w:spacing w:before="100" w:line="276" w:lineRule="auto"/>
              <w:jc w:val="both"/>
              <w:rPr>
                <w:rFonts w:ascii="Times New Roman" w:hAnsi="Times New Roman" w:cs="Times New Roman"/>
                <w:sz w:val="20"/>
                <w:szCs w:val="20"/>
              </w:rPr>
            </w:pPr>
            <w:r w:rsidRPr="00DB4CC1">
              <w:rPr>
                <w:rFonts w:ascii="Times New Roman" w:hAnsi="Times New Roman" w:cs="Times New Roman"/>
                <w:sz w:val="20"/>
                <w:szCs w:val="20"/>
              </w:rPr>
              <w:t>Ensure that deliverables meet functional and design specifications and requirements.</w:t>
            </w:r>
          </w:p>
          <w:p w14:paraId="665DEC81" w14:textId="77777777" w:rsidR="00446FFA" w:rsidRPr="00DB4CC1" w:rsidRDefault="00446FFA" w:rsidP="00446FFA">
            <w:pPr>
              <w:pStyle w:val="ListParagraph"/>
              <w:numPr>
                <w:ilvl w:val="0"/>
                <w:numId w:val="2"/>
              </w:numPr>
              <w:spacing w:before="100" w:line="276" w:lineRule="auto"/>
              <w:jc w:val="both"/>
              <w:rPr>
                <w:rFonts w:ascii="Times New Roman" w:hAnsi="Times New Roman" w:cs="Times New Roman"/>
                <w:sz w:val="20"/>
                <w:szCs w:val="20"/>
              </w:rPr>
            </w:pPr>
            <w:r w:rsidRPr="00DB4CC1">
              <w:rPr>
                <w:rFonts w:ascii="Times New Roman" w:hAnsi="Times New Roman" w:cs="Times New Roman"/>
                <w:sz w:val="20"/>
                <w:szCs w:val="20"/>
              </w:rPr>
              <w:t>Elicit, capture, validate and analyze the business process/requirements of stakeholders in assigned lines-of-business.</w:t>
            </w:r>
          </w:p>
          <w:p w14:paraId="208D416F" w14:textId="77777777" w:rsidR="00446FFA" w:rsidRPr="00DB4CC1" w:rsidRDefault="00446FFA" w:rsidP="00446FFA">
            <w:pPr>
              <w:pStyle w:val="ListParagraph"/>
              <w:numPr>
                <w:ilvl w:val="0"/>
                <w:numId w:val="2"/>
              </w:numPr>
              <w:spacing w:before="100" w:line="276" w:lineRule="auto"/>
              <w:jc w:val="both"/>
              <w:rPr>
                <w:rFonts w:ascii="Times New Roman" w:hAnsi="Times New Roman" w:cs="Times New Roman"/>
                <w:sz w:val="20"/>
                <w:szCs w:val="20"/>
              </w:rPr>
            </w:pPr>
            <w:r w:rsidRPr="00DB4CC1">
              <w:rPr>
                <w:rFonts w:ascii="Times New Roman" w:hAnsi="Times New Roman" w:cs="Times New Roman"/>
                <w:sz w:val="20"/>
                <w:szCs w:val="20"/>
              </w:rPr>
              <w:t>Collaborate with architects, developers, and QAs to ensure that solutions meet business and technical needs.</w:t>
            </w:r>
          </w:p>
          <w:p w14:paraId="68BE89E4" w14:textId="77777777" w:rsidR="00446FFA" w:rsidRPr="00DB4CC1" w:rsidRDefault="00446FFA" w:rsidP="00446FFA">
            <w:pPr>
              <w:pStyle w:val="ListParagraph"/>
              <w:numPr>
                <w:ilvl w:val="0"/>
                <w:numId w:val="2"/>
              </w:numPr>
              <w:spacing w:before="100" w:line="276" w:lineRule="auto"/>
              <w:jc w:val="both"/>
              <w:rPr>
                <w:rFonts w:ascii="Times New Roman" w:hAnsi="Times New Roman" w:cs="Times New Roman"/>
                <w:sz w:val="20"/>
                <w:szCs w:val="20"/>
              </w:rPr>
            </w:pPr>
            <w:r w:rsidRPr="00DB4CC1">
              <w:rPr>
                <w:rFonts w:ascii="Times New Roman" w:hAnsi="Times New Roman" w:cs="Times New Roman"/>
                <w:sz w:val="20"/>
                <w:szCs w:val="20"/>
              </w:rPr>
              <w:t>Interface with clients and end-users to identify challenges and opportunities for improvement in existing processes and solutions.</w:t>
            </w:r>
          </w:p>
          <w:p w14:paraId="70BCE4F0" w14:textId="44741160" w:rsidR="00446FFA" w:rsidRPr="00DB4CC1" w:rsidRDefault="00446FFA" w:rsidP="00446FFA">
            <w:pPr>
              <w:pStyle w:val="ListParagraph"/>
              <w:numPr>
                <w:ilvl w:val="0"/>
                <w:numId w:val="2"/>
              </w:numPr>
              <w:spacing w:before="100" w:line="276" w:lineRule="auto"/>
              <w:jc w:val="both"/>
              <w:rPr>
                <w:rFonts w:ascii="Times New Roman" w:hAnsi="Times New Roman" w:cs="Times New Roman"/>
                <w:sz w:val="20"/>
                <w:szCs w:val="20"/>
              </w:rPr>
            </w:pPr>
            <w:r w:rsidRPr="00DB4CC1">
              <w:rPr>
                <w:rFonts w:ascii="Times New Roman" w:hAnsi="Times New Roman" w:cs="Times New Roman"/>
                <w:sz w:val="20"/>
                <w:szCs w:val="20"/>
              </w:rPr>
              <w:t>Worked closely with the development lead to help create and manage release and iteration plans.</w:t>
            </w:r>
          </w:p>
          <w:p w14:paraId="73E38D7C" w14:textId="77777777" w:rsidR="00446FFA" w:rsidRPr="00DB4CC1" w:rsidRDefault="00446FFA" w:rsidP="00DB4CC1">
            <w:pPr>
              <w:spacing w:before="100" w:line="276" w:lineRule="auto"/>
              <w:jc w:val="both"/>
              <w:rPr>
                <w:rFonts w:ascii="Times New Roman" w:hAnsi="Times New Roman" w:cs="Times New Roman"/>
                <w:sz w:val="20"/>
                <w:szCs w:val="20"/>
                <w:lang w:val="en-GB"/>
              </w:rPr>
            </w:pPr>
          </w:p>
        </w:tc>
      </w:tr>
    </w:tbl>
    <w:p w14:paraId="0D53AAB7" w14:textId="77777777" w:rsidR="00446FFA" w:rsidRDefault="00446FFA">
      <w:pPr>
        <w:spacing w:line="276" w:lineRule="auto"/>
        <w:rPr>
          <w:rFonts w:ascii="Times New Roman" w:eastAsia="Times New Roman" w:hAnsi="Times New Roman" w:cs="Times New Roman"/>
          <w:b/>
          <w:color w:val="000000"/>
          <w:sz w:val="20"/>
          <w:szCs w:val="20"/>
        </w:rPr>
      </w:pPr>
    </w:p>
    <w:p w14:paraId="566A1E6A" w14:textId="77777777" w:rsidR="00FE7E7B" w:rsidRDefault="00FE7E7B">
      <w:pPr>
        <w:spacing w:line="276" w:lineRule="auto"/>
        <w:rPr>
          <w:rFonts w:ascii="Times New Roman" w:eastAsia="Times New Roman" w:hAnsi="Times New Roman" w:cs="Times New Roman"/>
          <w:b/>
          <w:color w:val="000000"/>
          <w:sz w:val="20"/>
          <w:szCs w:val="20"/>
        </w:rPr>
      </w:pPr>
    </w:p>
    <w:p w14:paraId="4724E48C" w14:textId="77777777" w:rsidR="009A3E9A" w:rsidRDefault="009A3E9A">
      <w:pPr>
        <w:spacing w:line="276" w:lineRule="auto"/>
        <w:rPr>
          <w:rFonts w:ascii="Times New Roman" w:eastAsia="Times New Roman" w:hAnsi="Times New Roman" w:cs="Times New Roman"/>
          <w:b/>
          <w:color w:val="000000"/>
          <w:sz w:val="20"/>
          <w:szCs w:val="20"/>
        </w:rPr>
      </w:pPr>
    </w:p>
    <w:p w14:paraId="7B2CFB87" w14:textId="351A25B2" w:rsidR="00084E7E" w:rsidRPr="009745F4" w:rsidRDefault="00000000">
      <w:pPr>
        <w:spacing w:line="276" w:lineRule="auto"/>
        <w:rPr>
          <w:rFonts w:ascii="Times New Roman" w:eastAsia="Times New Roman" w:hAnsi="Times New Roman" w:cs="Times New Roman"/>
          <w:b/>
          <w:color w:val="000000"/>
          <w:sz w:val="20"/>
          <w:szCs w:val="20"/>
        </w:rPr>
      </w:pPr>
      <w:r w:rsidRPr="009745F4">
        <w:rPr>
          <w:rFonts w:ascii="Times New Roman" w:eastAsia="Times New Roman" w:hAnsi="Times New Roman" w:cs="Times New Roman"/>
          <w:b/>
          <w:color w:val="000000"/>
          <w:sz w:val="20"/>
          <w:szCs w:val="20"/>
        </w:rPr>
        <w:lastRenderedPageBreak/>
        <w:t>EDUCATION AND CERTIFICATIONS</w:t>
      </w:r>
    </w:p>
    <w:tbl>
      <w:tblPr>
        <w:tblStyle w:val="a3"/>
        <w:tblW w:w="1015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3"/>
        <w:gridCol w:w="5630"/>
      </w:tblGrid>
      <w:tr w:rsidR="00084E7E" w:rsidRPr="009745F4" w14:paraId="38AA0594" w14:textId="77777777">
        <w:trPr>
          <w:trHeight w:val="262"/>
        </w:trPr>
        <w:tc>
          <w:tcPr>
            <w:tcW w:w="4523" w:type="dxa"/>
          </w:tcPr>
          <w:p w14:paraId="07BA5F3D" w14:textId="77777777" w:rsidR="00084E7E" w:rsidRPr="009745F4" w:rsidRDefault="00000000">
            <w:pPr>
              <w:rPr>
                <w:rFonts w:ascii="Times New Roman" w:eastAsia="Times New Roman" w:hAnsi="Times New Roman" w:cs="Times New Roman"/>
                <w:b/>
                <w:sz w:val="20"/>
                <w:szCs w:val="20"/>
              </w:rPr>
            </w:pPr>
            <w:r w:rsidRPr="009745F4">
              <w:rPr>
                <w:rFonts w:ascii="Times New Roman" w:eastAsia="Times New Roman" w:hAnsi="Times New Roman" w:cs="Times New Roman"/>
                <w:b/>
                <w:sz w:val="20"/>
                <w:szCs w:val="20"/>
              </w:rPr>
              <w:t>Institution</w:t>
            </w:r>
          </w:p>
        </w:tc>
        <w:tc>
          <w:tcPr>
            <w:tcW w:w="5630" w:type="dxa"/>
          </w:tcPr>
          <w:p w14:paraId="13E44EA6" w14:textId="77777777" w:rsidR="00084E7E" w:rsidRPr="009745F4" w:rsidRDefault="00000000">
            <w:pPr>
              <w:rPr>
                <w:rFonts w:ascii="Times New Roman" w:eastAsia="Times New Roman" w:hAnsi="Times New Roman" w:cs="Times New Roman"/>
                <w:b/>
                <w:sz w:val="20"/>
                <w:szCs w:val="20"/>
              </w:rPr>
            </w:pPr>
            <w:r w:rsidRPr="009745F4">
              <w:rPr>
                <w:rFonts w:ascii="Times New Roman" w:eastAsia="Times New Roman" w:hAnsi="Times New Roman" w:cs="Times New Roman"/>
                <w:b/>
                <w:sz w:val="20"/>
                <w:szCs w:val="20"/>
              </w:rPr>
              <w:t>Certification</w:t>
            </w:r>
          </w:p>
        </w:tc>
      </w:tr>
      <w:tr w:rsidR="00084E7E" w:rsidRPr="009745F4" w14:paraId="1D086F95" w14:textId="77777777">
        <w:trPr>
          <w:trHeight w:val="1790"/>
        </w:trPr>
        <w:tc>
          <w:tcPr>
            <w:tcW w:w="4523" w:type="dxa"/>
          </w:tcPr>
          <w:p w14:paraId="6DA4DF59" w14:textId="0FB5497C" w:rsidR="00084E7E" w:rsidRPr="009745F4" w:rsidRDefault="00000000">
            <w:pPr>
              <w:rPr>
                <w:rFonts w:ascii="Times New Roman" w:eastAsia="Times New Roman" w:hAnsi="Times New Roman" w:cs="Times New Roman"/>
                <w:sz w:val="20"/>
                <w:szCs w:val="20"/>
              </w:rPr>
            </w:pPr>
            <w:r w:rsidRPr="009745F4">
              <w:rPr>
                <w:rFonts w:ascii="Times New Roman" w:eastAsia="Times New Roman" w:hAnsi="Times New Roman" w:cs="Times New Roman"/>
                <w:sz w:val="20"/>
                <w:szCs w:val="20"/>
              </w:rPr>
              <w:t>O</w:t>
            </w:r>
            <w:r w:rsidR="006E55D0" w:rsidRPr="009745F4">
              <w:rPr>
                <w:rFonts w:ascii="Times New Roman" w:eastAsia="Times New Roman" w:hAnsi="Times New Roman" w:cs="Times New Roman"/>
                <w:sz w:val="20"/>
                <w:szCs w:val="20"/>
              </w:rPr>
              <w:t>bafemi Awolowo University,</w:t>
            </w:r>
            <w:r w:rsidRPr="009745F4">
              <w:rPr>
                <w:rFonts w:ascii="Times New Roman" w:eastAsia="Times New Roman" w:hAnsi="Times New Roman" w:cs="Times New Roman"/>
                <w:sz w:val="20"/>
                <w:szCs w:val="20"/>
              </w:rPr>
              <w:t xml:space="preserve"> Ile-Ife, Nigeria.</w:t>
            </w:r>
          </w:p>
          <w:p w14:paraId="69193857" w14:textId="38D0C787" w:rsidR="00084E7E" w:rsidRPr="009745F4" w:rsidRDefault="00000000">
            <w:pPr>
              <w:rPr>
                <w:rFonts w:ascii="Times New Roman" w:eastAsia="Times New Roman" w:hAnsi="Times New Roman" w:cs="Times New Roman"/>
                <w:b/>
                <w:i/>
                <w:sz w:val="20"/>
                <w:szCs w:val="20"/>
              </w:rPr>
            </w:pPr>
            <w:r w:rsidRPr="009745F4">
              <w:rPr>
                <w:rFonts w:ascii="Times New Roman" w:eastAsia="Times New Roman" w:hAnsi="Times New Roman" w:cs="Times New Roman"/>
                <w:b/>
                <w:sz w:val="20"/>
                <w:szCs w:val="20"/>
              </w:rPr>
              <w:t>B.S. in Economics - November 2007.</w:t>
            </w:r>
          </w:p>
          <w:p w14:paraId="079347BD" w14:textId="77777777" w:rsidR="00084E7E" w:rsidRPr="009745F4" w:rsidRDefault="00084E7E">
            <w:pPr>
              <w:rPr>
                <w:rFonts w:ascii="Times New Roman" w:eastAsia="Times New Roman" w:hAnsi="Times New Roman" w:cs="Times New Roman"/>
                <w:sz w:val="20"/>
                <w:szCs w:val="20"/>
              </w:rPr>
            </w:pPr>
          </w:p>
        </w:tc>
        <w:tc>
          <w:tcPr>
            <w:tcW w:w="5630" w:type="dxa"/>
          </w:tcPr>
          <w:p w14:paraId="3833C0E1" w14:textId="77777777" w:rsidR="00084E7E" w:rsidRPr="009745F4" w:rsidRDefault="00000000">
            <w:pPr>
              <w:spacing w:line="280" w:lineRule="auto"/>
              <w:rPr>
                <w:rFonts w:ascii="Times New Roman" w:eastAsia="Times New Roman" w:hAnsi="Times New Roman" w:cs="Times New Roman"/>
                <w:b/>
                <w:sz w:val="20"/>
                <w:szCs w:val="20"/>
              </w:rPr>
            </w:pPr>
            <w:r w:rsidRPr="009745F4">
              <w:rPr>
                <w:rFonts w:ascii="Times New Roman" w:eastAsia="Times New Roman" w:hAnsi="Times New Roman" w:cs="Times New Roman"/>
                <w:b/>
                <w:sz w:val="20"/>
                <w:szCs w:val="20"/>
              </w:rPr>
              <w:t>Certified Cloud Solutions Architect</w:t>
            </w:r>
          </w:p>
          <w:p w14:paraId="347B3974" w14:textId="77777777" w:rsidR="00084E7E" w:rsidRPr="009745F4" w:rsidRDefault="00000000">
            <w:pPr>
              <w:spacing w:line="280" w:lineRule="auto"/>
              <w:rPr>
                <w:rFonts w:ascii="Times New Roman" w:eastAsia="Times New Roman" w:hAnsi="Times New Roman" w:cs="Times New Roman"/>
                <w:b/>
                <w:sz w:val="20"/>
                <w:szCs w:val="20"/>
              </w:rPr>
            </w:pPr>
            <w:r w:rsidRPr="009745F4">
              <w:rPr>
                <w:rFonts w:ascii="Times New Roman" w:eastAsia="Times New Roman" w:hAnsi="Times New Roman" w:cs="Times New Roman"/>
                <w:b/>
                <w:sz w:val="20"/>
                <w:szCs w:val="20"/>
              </w:rPr>
              <w:t>Certified Scrum Master (CSM)</w:t>
            </w:r>
          </w:p>
          <w:p w14:paraId="7657D614" w14:textId="77777777" w:rsidR="00084E7E" w:rsidRPr="009745F4" w:rsidRDefault="00000000">
            <w:pPr>
              <w:jc w:val="both"/>
              <w:rPr>
                <w:rFonts w:ascii="Times New Roman" w:eastAsia="Times New Roman" w:hAnsi="Times New Roman" w:cs="Times New Roman"/>
                <w:b/>
                <w:bCs/>
                <w:sz w:val="20"/>
                <w:szCs w:val="20"/>
              </w:rPr>
            </w:pPr>
            <w:r w:rsidRPr="009745F4">
              <w:rPr>
                <w:rFonts w:ascii="Times New Roman" w:eastAsia="Times New Roman" w:hAnsi="Times New Roman" w:cs="Times New Roman"/>
                <w:b/>
                <w:bCs/>
                <w:sz w:val="20"/>
                <w:szCs w:val="20"/>
              </w:rPr>
              <w:t>International Scrum Institute</w:t>
            </w:r>
          </w:p>
          <w:p w14:paraId="46056F62" w14:textId="77777777" w:rsidR="00650A98" w:rsidRPr="009745F4" w:rsidRDefault="00000000">
            <w:pPr>
              <w:spacing w:after="240" w:line="276" w:lineRule="auto"/>
              <w:rPr>
                <w:rFonts w:ascii="Times New Roman" w:eastAsia="Times New Roman" w:hAnsi="Times New Roman" w:cs="Times New Roman"/>
                <w:sz w:val="20"/>
                <w:szCs w:val="20"/>
              </w:rPr>
            </w:pPr>
            <w:r w:rsidRPr="009745F4">
              <w:rPr>
                <w:rFonts w:ascii="Times New Roman" w:eastAsia="Times New Roman" w:hAnsi="Times New Roman" w:cs="Times New Roman"/>
                <w:sz w:val="20"/>
                <w:szCs w:val="20"/>
              </w:rPr>
              <w:t>(</w:t>
            </w:r>
            <w:hyperlink r:id="rId9">
              <w:r w:rsidRPr="009745F4">
                <w:rPr>
                  <w:rFonts w:ascii="Times New Roman" w:eastAsia="Times New Roman" w:hAnsi="Times New Roman" w:cs="Times New Roman"/>
                  <w:color w:val="1F4E79"/>
                  <w:sz w:val="20"/>
                  <w:szCs w:val="20"/>
                  <w:u w:val="single"/>
                </w:rPr>
                <w:t>Certification ID</w:t>
              </w:r>
            </w:hyperlink>
            <w:r w:rsidRPr="009745F4">
              <w:rPr>
                <w:rFonts w:ascii="Times New Roman" w:eastAsia="Times New Roman" w:hAnsi="Times New Roman" w:cs="Times New Roman"/>
                <w:color w:val="1F4E79"/>
                <w:sz w:val="20"/>
                <w:szCs w:val="20"/>
                <w:u w:val="single"/>
              </w:rPr>
              <w:t>- 59006723917555</w:t>
            </w:r>
            <w:r w:rsidRPr="009745F4">
              <w:rPr>
                <w:rFonts w:ascii="Times New Roman" w:eastAsia="Times New Roman" w:hAnsi="Times New Roman" w:cs="Times New Roman"/>
                <w:sz w:val="20"/>
                <w:szCs w:val="20"/>
              </w:rPr>
              <w:t>)</w:t>
            </w:r>
          </w:p>
          <w:p w14:paraId="3B509247" w14:textId="49B5297D" w:rsidR="00084E7E" w:rsidRPr="009745F4" w:rsidRDefault="00000000">
            <w:pPr>
              <w:spacing w:after="240" w:line="276" w:lineRule="auto"/>
              <w:rPr>
                <w:rFonts w:ascii="Times New Roman" w:eastAsia="Times New Roman" w:hAnsi="Times New Roman" w:cs="Times New Roman"/>
                <w:sz w:val="20"/>
                <w:szCs w:val="20"/>
              </w:rPr>
            </w:pPr>
            <w:r w:rsidRPr="009745F4">
              <w:rPr>
                <w:rFonts w:ascii="Times New Roman" w:eastAsia="Times New Roman" w:hAnsi="Times New Roman" w:cs="Times New Roman"/>
                <w:b/>
                <w:sz w:val="20"/>
                <w:szCs w:val="20"/>
              </w:rPr>
              <w:t>Google IT Support:</w:t>
            </w:r>
            <w:r w:rsidRPr="009745F4">
              <w:rPr>
                <w:rFonts w:ascii="Times New Roman" w:eastAsia="Times New Roman" w:hAnsi="Times New Roman" w:cs="Times New Roman"/>
                <w:sz w:val="20"/>
                <w:szCs w:val="20"/>
              </w:rPr>
              <w:t xml:space="preserve"> coursera.org/verify/</w:t>
            </w:r>
            <w:proofErr w:type="spellStart"/>
            <w:r w:rsidRPr="009745F4">
              <w:rPr>
                <w:rFonts w:ascii="Times New Roman" w:eastAsia="Times New Roman" w:hAnsi="Times New Roman" w:cs="Times New Roman"/>
                <w:sz w:val="20"/>
                <w:szCs w:val="20"/>
              </w:rPr>
              <w:t>professionalcert</w:t>
            </w:r>
            <w:proofErr w:type="spellEnd"/>
            <w:r w:rsidRPr="009745F4">
              <w:rPr>
                <w:rFonts w:ascii="Times New Roman" w:eastAsia="Times New Roman" w:hAnsi="Times New Roman" w:cs="Times New Roman"/>
                <w:sz w:val="20"/>
                <w:szCs w:val="20"/>
              </w:rPr>
              <w:t>/BHH8W2WVRHBQ</w:t>
            </w:r>
          </w:p>
        </w:tc>
      </w:tr>
    </w:tbl>
    <w:p w14:paraId="67AD6D09" w14:textId="5EC2B629" w:rsidR="00084E7E" w:rsidRPr="009745F4" w:rsidRDefault="00084E7E">
      <w:pPr>
        <w:rPr>
          <w:rFonts w:ascii="Times New Roman" w:eastAsia="Times New Roman" w:hAnsi="Times New Roman" w:cs="Times New Roman"/>
          <w:sz w:val="20"/>
          <w:szCs w:val="20"/>
        </w:rPr>
      </w:pPr>
    </w:p>
    <w:p w14:paraId="7386021C" w14:textId="77777777" w:rsidR="00782397" w:rsidRPr="009745F4" w:rsidRDefault="00782397">
      <w:pPr>
        <w:rPr>
          <w:rFonts w:ascii="Times New Roman" w:eastAsia="Times New Roman" w:hAnsi="Times New Roman" w:cs="Times New Roman"/>
        </w:rPr>
      </w:pPr>
    </w:p>
    <w:sectPr w:rsidR="00782397" w:rsidRPr="009745F4">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F16E8" w14:textId="77777777" w:rsidR="00300F95" w:rsidRDefault="00300F95">
      <w:r>
        <w:separator/>
      </w:r>
    </w:p>
  </w:endnote>
  <w:endnote w:type="continuationSeparator" w:id="0">
    <w:p w14:paraId="1E33BD60" w14:textId="77777777" w:rsidR="00300F95" w:rsidRDefault="00300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08C57" w14:textId="77777777" w:rsidR="00084E7E" w:rsidRDefault="00000000">
    <w:pPr>
      <w:pBdr>
        <w:top w:val="nil"/>
        <w:left w:val="nil"/>
        <w:bottom w:val="nil"/>
        <w:right w:val="nil"/>
        <w:between w:val="nil"/>
      </w:pBdr>
      <w:rPr>
        <w:color w:val="000000"/>
      </w:rPr>
    </w:pPr>
    <w:r>
      <w:rPr>
        <w:color w:val="000000"/>
      </w:rPr>
      <w:fldChar w:fldCharType="begin"/>
    </w:r>
    <w:r>
      <w:rPr>
        <w:color w:val="000000"/>
      </w:rPr>
      <w:instrText>PAGE</w:instrText>
    </w:r>
    <w:r>
      <w:rPr>
        <w:color w:val="000000"/>
      </w:rPr>
      <w:fldChar w:fldCharType="separate"/>
    </w:r>
    <w:r w:rsidR="00616458">
      <w:rPr>
        <w:noProof/>
        <w:color w:val="000000"/>
      </w:rPr>
      <w:t>1</w:t>
    </w:r>
    <w:r>
      <w:rPr>
        <w:color w:val="000000"/>
      </w:rPr>
      <w:fldChar w:fldCharType="end"/>
    </w:r>
  </w:p>
  <w:p w14:paraId="0614C033" w14:textId="77777777" w:rsidR="00084E7E" w:rsidRDefault="00084E7E">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55E98" w14:textId="77777777" w:rsidR="00300F95" w:rsidRDefault="00300F95">
      <w:r>
        <w:separator/>
      </w:r>
    </w:p>
  </w:footnote>
  <w:footnote w:type="continuationSeparator" w:id="0">
    <w:p w14:paraId="7F36255C" w14:textId="77777777" w:rsidR="00300F95" w:rsidRDefault="00300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4266B"/>
    <w:multiLevelType w:val="hybridMultilevel"/>
    <w:tmpl w:val="FFD4E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9CF03A7"/>
    <w:multiLevelType w:val="multilevel"/>
    <w:tmpl w:val="9118E5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26558160">
    <w:abstractNumId w:val="1"/>
  </w:num>
  <w:num w:numId="2" w16cid:durableId="639001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E7E"/>
    <w:rsid w:val="00010DF7"/>
    <w:rsid w:val="00027F65"/>
    <w:rsid w:val="00043D1A"/>
    <w:rsid w:val="00045CDD"/>
    <w:rsid w:val="000679E1"/>
    <w:rsid w:val="000730BF"/>
    <w:rsid w:val="00084E7E"/>
    <w:rsid w:val="000A70FF"/>
    <w:rsid w:val="000A794E"/>
    <w:rsid w:val="001125E9"/>
    <w:rsid w:val="001148E6"/>
    <w:rsid w:val="00115404"/>
    <w:rsid w:val="00121ED9"/>
    <w:rsid w:val="00157484"/>
    <w:rsid w:val="00185993"/>
    <w:rsid w:val="00195A35"/>
    <w:rsid w:val="001A40B5"/>
    <w:rsid w:val="001E74D5"/>
    <w:rsid w:val="00205A19"/>
    <w:rsid w:val="00296F06"/>
    <w:rsid w:val="002F2800"/>
    <w:rsid w:val="00300F95"/>
    <w:rsid w:val="00356F01"/>
    <w:rsid w:val="003626D4"/>
    <w:rsid w:val="003627F4"/>
    <w:rsid w:val="0036787D"/>
    <w:rsid w:val="0038002B"/>
    <w:rsid w:val="00435D2C"/>
    <w:rsid w:val="00446FFA"/>
    <w:rsid w:val="004538E7"/>
    <w:rsid w:val="00464AF8"/>
    <w:rsid w:val="00475E0D"/>
    <w:rsid w:val="00494EC0"/>
    <w:rsid w:val="004A559C"/>
    <w:rsid w:val="004C43FC"/>
    <w:rsid w:val="0052261B"/>
    <w:rsid w:val="00531AB3"/>
    <w:rsid w:val="005451F4"/>
    <w:rsid w:val="005C1D3D"/>
    <w:rsid w:val="005F546A"/>
    <w:rsid w:val="00616458"/>
    <w:rsid w:val="00621A90"/>
    <w:rsid w:val="00650A98"/>
    <w:rsid w:val="00696B2C"/>
    <w:rsid w:val="006B3A3D"/>
    <w:rsid w:val="006C453C"/>
    <w:rsid w:val="006E55D0"/>
    <w:rsid w:val="0076765A"/>
    <w:rsid w:val="00782397"/>
    <w:rsid w:val="00797028"/>
    <w:rsid w:val="00806CFD"/>
    <w:rsid w:val="00890D1B"/>
    <w:rsid w:val="00893C1B"/>
    <w:rsid w:val="008D4597"/>
    <w:rsid w:val="00971988"/>
    <w:rsid w:val="00972C8A"/>
    <w:rsid w:val="009745F4"/>
    <w:rsid w:val="009A3E9A"/>
    <w:rsid w:val="009B001D"/>
    <w:rsid w:val="009B392C"/>
    <w:rsid w:val="009C2AA0"/>
    <w:rsid w:val="00A36E95"/>
    <w:rsid w:val="00AB1184"/>
    <w:rsid w:val="00B11025"/>
    <w:rsid w:val="00B20724"/>
    <w:rsid w:val="00B80CC6"/>
    <w:rsid w:val="00C176A2"/>
    <w:rsid w:val="00C45736"/>
    <w:rsid w:val="00CB55DC"/>
    <w:rsid w:val="00CE3605"/>
    <w:rsid w:val="00CF599C"/>
    <w:rsid w:val="00D106AB"/>
    <w:rsid w:val="00DB4CC1"/>
    <w:rsid w:val="00DE5096"/>
    <w:rsid w:val="00E75627"/>
    <w:rsid w:val="00E93593"/>
    <w:rsid w:val="00E96D50"/>
    <w:rsid w:val="00ED66AA"/>
    <w:rsid w:val="00EE5D65"/>
    <w:rsid w:val="00F01ED8"/>
    <w:rsid w:val="00F248C2"/>
    <w:rsid w:val="00F63D01"/>
    <w:rsid w:val="00F80D5C"/>
    <w:rsid w:val="00FD3F5F"/>
    <w:rsid w:val="00FE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E276"/>
  <w15:docId w15:val="{3607ADC8-8BB4-432B-BEA7-07D22EC0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D44C46"/>
    <w:pPr>
      <w:ind w:left="720"/>
      <w:contextualSpacing/>
    </w:pPr>
  </w:style>
  <w:style w:type="paragraph" w:styleId="NormalWeb">
    <w:name w:val="Normal (Web)"/>
    <w:basedOn w:val="Normal"/>
    <w:uiPriority w:val="99"/>
    <w:semiHidden/>
    <w:unhideWhenUsed/>
    <w:rsid w:val="002D2FEC"/>
    <w:pPr>
      <w:spacing w:before="100" w:beforeAutospacing="1" w:after="100" w:afterAutospacing="1"/>
    </w:pPr>
    <w:rPr>
      <w:rFonts w:ascii="Times New Roman" w:eastAsia="Times New Roman" w:hAnsi="Times New Roman" w:cs="Times New Roman"/>
      <w:sz w:val="24"/>
      <w:szCs w:val="24"/>
    </w:rPr>
  </w:style>
  <w:style w:type="paragraph" w:customStyle="1" w:styleId="divdocumentdivheading">
    <w:name w:val="div_document_div_heading"/>
    <w:basedOn w:val="Normal"/>
    <w:rsid w:val="007F7FB9"/>
    <w:pPr>
      <w:spacing w:line="240" w:lineRule="atLeast"/>
    </w:pPr>
    <w:rPr>
      <w:rFonts w:ascii="Times New Roman" w:eastAsia="Times New Roman" w:hAnsi="Times New Roman" w:cs="Times New Roman"/>
      <w:sz w:val="24"/>
      <w:szCs w:val="24"/>
    </w:rPr>
  </w:style>
  <w:style w:type="character" w:customStyle="1" w:styleId="divdocumentdivsectiontitle">
    <w:name w:val="div_document_div_sectiontitle"/>
    <w:rsid w:val="007F7FB9"/>
    <w:rPr>
      <w:color w:val="0187DE"/>
      <w:sz w:val="32"/>
      <w:szCs w:val="32"/>
    </w:rPr>
  </w:style>
  <w:style w:type="table" w:styleId="TableGrid">
    <w:name w:val="Table Grid"/>
    <w:basedOn w:val="TableNormal"/>
    <w:uiPriority w:val="1"/>
    <w:rsid w:val="00BC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obDescription">
    <w:name w:val="Job Description"/>
    <w:basedOn w:val="Normal"/>
    <w:qFormat/>
    <w:rsid w:val="00BC564C"/>
    <w:pPr>
      <w:tabs>
        <w:tab w:val="right" w:pos="7155"/>
      </w:tabs>
      <w:spacing w:after="180"/>
      <w:ind w:left="187"/>
      <w:contextualSpacing/>
    </w:pPr>
    <w:rPr>
      <w:rFonts w:ascii="Franklin Gothic Book" w:hAnsi="Franklin Gothic Book" w:cs="FranklinGothicURW-Boo"/>
      <w:sz w:val="20"/>
      <w:szCs w:val="20"/>
    </w:rPr>
  </w:style>
  <w:style w:type="character" w:customStyle="1" w:styleId="spanjobtitle">
    <w:name w:val="span_jobtitle"/>
    <w:rsid w:val="00BC564C"/>
    <w:rPr>
      <w:b/>
      <w:bCs/>
      <w:sz w:val="24"/>
      <w:szCs w:val="24"/>
      <w:bdr w:val="none" w:sz="0" w:space="0" w:color="auto"/>
      <w:vertAlign w:val="baseline"/>
    </w:rPr>
  </w:style>
  <w:style w:type="character" w:customStyle="1" w:styleId="divdocumentsinglecolumnCharacter">
    <w:name w:val="div_document_singlecolumn Character"/>
    <w:basedOn w:val="DefaultParagraphFont"/>
    <w:rsid w:val="00F0135D"/>
  </w:style>
  <w:style w:type="paragraph" w:styleId="BodyText">
    <w:name w:val="Body Text"/>
    <w:basedOn w:val="Normal"/>
    <w:link w:val="BodyTextChar"/>
    <w:uiPriority w:val="99"/>
    <w:semiHidden/>
    <w:unhideWhenUsed/>
    <w:rsid w:val="00F0135D"/>
    <w:pPr>
      <w:spacing w:after="120"/>
    </w:pPr>
  </w:style>
  <w:style w:type="character" w:customStyle="1" w:styleId="BodyTextChar">
    <w:name w:val="Body Text Char"/>
    <w:basedOn w:val="DefaultParagraphFont"/>
    <w:link w:val="BodyText"/>
    <w:uiPriority w:val="99"/>
    <w:semiHidden/>
    <w:rsid w:val="00F0135D"/>
  </w:style>
  <w:style w:type="paragraph" w:customStyle="1" w:styleId="divdocumentulli">
    <w:name w:val="div_document_ul_li"/>
    <w:basedOn w:val="Normal"/>
    <w:rsid w:val="00770863"/>
    <w:pPr>
      <w:spacing w:line="240" w:lineRule="atLeas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A769B"/>
    <w:rPr>
      <w:color w:val="605E5C"/>
      <w:shd w:val="clear" w:color="auto" w:fill="E1DFDD"/>
    </w:rPr>
  </w:style>
  <w:style w:type="character" w:customStyle="1" w:styleId="vanity-namedomain">
    <w:name w:val="vanity-name__domain"/>
    <w:basedOn w:val="DefaultParagraphFont"/>
    <w:rsid w:val="008B0F9B"/>
  </w:style>
  <w:style w:type="character" w:customStyle="1" w:styleId="vanity-namedisplay-name">
    <w:name w:val="vanity-name__display-name"/>
    <w:basedOn w:val="DefaultParagraphFont"/>
    <w:rsid w:val="008B0F9B"/>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bbeydauda?lipi=urn%3Ali%3Apage%3Ad_flagship3_profile_view_base_contact_details%3Bb%2F9WBMSISDGAblGeEcxkgg%3D%3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VgY+dFj87PH+mS8XegwDeONNqg==">AMUW2mUXW6oI0sjl2/VOwZDA4rpUc1gnUapPqZKBXt1YsR7G86P/wTiE6fAUfvJ4jW/lBq0X7B3VTUxfcugkEHa2CeCUAIr7RFGnd2/yWqYd1uFehOdkELs=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3</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Abbey</cp:lastModifiedBy>
  <cp:revision>52</cp:revision>
  <dcterms:created xsi:type="dcterms:W3CDTF">2022-05-10T18:57:00Z</dcterms:created>
  <dcterms:modified xsi:type="dcterms:W3CDTF">2023-07-26T15:26:00Z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